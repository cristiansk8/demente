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AE" w:rsidRDefault="006928A8" w:rsidP="00F107AE">
      <w:pPr>
        <w:tabs>
          <w:tab w:val="left" w:pos="880"/>
          <w:tab w:val="center" w:pos="4874"/>
        </w:tabs>
        <w:rPr>
          <w:rFonts w:ascii="Monotype Corsiva" w:hAnsi="Monotype Corsiva"/>
          <w:b/>
          <w:sz w:val="70"/>
          <w:szCs w:val="70"/>
          <w:lang w:val="pt-BR"/>
        </w:rPr>
      </w:pPr>
      <w:r>
        <w:rPr>
          <w:rFonts w:ascii="Monotype Corsiva" w:hAnsi="Monotype Corsiva"/>
          <w:b/>
          <w:sz w:val="70"/>
          <w:szCs w:val="70"/>
          <w:lang w:val="pt-BR"/>
        </w:rPr>
        <w:t xml:space="preserve">YUDIS GONZALEZ AMADOR </w:t>
      </w:r>
    </w:p>
    <w:p w:rsidR="00F107AE" w:rsidRPr="00540499" w:rsidRDefault="00F107AE" w:rsidP="00F107AE">
      <w:pPr>
        <w:tabs>
          <w:tab w:val="left" w:pos="880"/>
          <w:tab w:val="center" w:pos="4874"/>
        </w:tabs>
        <w:rPr>
          <w:rFonts w:ascii="Palatino Linotype" w:eastAsia="MS Mincho" w:hAnsi="Palatino Linotype"/>
          <w:i/>
          <w:sz w:val="24"/>
          <w:szCs w:val="24"/>
        </w:rPr>
      </w:pPr>
      <w:r>
        <w:rPr>
          <w:rFonts w:ascii="Palatino Linotype" w:eastAsia="MS Mincho" w:hAnsi="Palatino Linotype"/>
          <w:i/>
          <w:sz w:val="24"/>
          <w:szCs w:val="24"/>
          <w:lang w:val="pt-BR"/>
        </w:rPr>
        <w:t xml:space="preserve">                 </w:t>
      </w:r>
      <w:r w:rsidR="00D217E9">
        <w:rPr>
          <w:rFonts w:ascii="Palatino Linotype" w:eastAsia="MS Mincho" w:hAnsi="Palatino Linotype"/>
          <w:i/>
          <w:sz w:val="24"/>
          <w:szCs w:val="24"/>
          <w:lang w:val="pt-BR"/>
        </w:rPr>
        <w:t xml:space="preserve">         C.C. No 73.005,095</w:t>
      </w:r>
      <w:r>
        <w:rPr>
          <w:rFonts w:ascii="Palatino Linotype" w:eastAsia="MS Mincho" w:hAnsi="Palatino Linotype"/>
          <w:i/>
          <w:sz w:val="24"/>
          <w:szCs w:val="24"/>
        </w:rPr>
        <w:t xml:space="preserve">De </w:t>
      </w:r>
      <w:r w:rsidR="00D217E9">
        <w:rPr>
          <w:rFonts w:ascii="Palatino Linotype" w:eastAsia="MS Mincho" w:hAnsi="Palatino Linotype"/>
          <w:i/>
          <w:sz w:val="24"/>
          <w:szCs w:val="24"/>
        </w:rPr>
        <w:t>Marialabaja</w:t>
      </w:r>
      <w:r>
        <w:rPr>
          <w:rFonts w:ascii="Palatino Linotype" w:eastAsia="MS Mincho" w:hAnsi="Palatino Linotype"/>
          <w:i/>
          <w:sz w:val="24"/>
          <w:szCs w:val="24"/>
        </w:rPr>
        <w:t xml:space="preserve"> </w:t>
      </w:r>
      <w:r w:rsidRPr="00540499">
        <w:rPr>
          <w:rFonts w:ascii="Palatino Linotype" w:eastAsia="MS Mincho" w:hAnsi="Palatino Linotype"/>
          <w:i/>
          <w:sz w:val="24"/>
          <w:szCs w:val="24"/>
        </w:rPr>
        <w:t xml:space="preserve"> (Bolívar)</w:t>
      </w:r>
    </w:p>
    <w:p w:rsidR="00F107AE" w:rsidRDefault="00F107AE" w:rsidP="00F107AE">
      <w:pPr>
        <w:tabs>
          <w:tab w:val="left" w:pos="880"/>
          <w:tab w:val="center" w:pos="4874"/>
        </w:tabs>
        <w:rPr>
          <w:rFonts w:ascii="Palatino Linotype" w:hAnsi="Palatino Linotype"/>
          <w:i/>
          <w:sz w:val="24"/>
          <w:szCs w:val="24"/>
        </w:rPr>
      </w:pPr>
      <w:r w:rsidRPr="00540499">
        <w:rPr>
          <w:rFonts w:ascii="Palatino Linotype" w:hAnsi="Palatino Linotype"/>
          <w:i/>
          <w:sz w:val="24"/>
          <w:szCs w:val="24"/>
        </w:rPr>
        <w:t xml:space="preserve">                              </w:t>
      </w:r>
      <w:r w:rsidR="00D217E9">
        <w:rPr>
          <w:rFonts w:ascii="Palatino Linotype" w:hAnsi="Palatino Linotype"/>
          <w:i/>
          <w:sz w:val="24"/>
          <w:szCs w:val="24"/>
        </w:rPr>
        <w:t xml:space="preserve">San pablo marilabaja calle la línea </w:t>
      </w:r>
      <w:r>
        <w:rPr>
          <w:rFonts w:ascii="Palatino Linotype" w:hAnsi="Palatino Linotype"/>
          <w:i/>
          <w:sz w:val="24"/>
          <w:szCs w:val="24"/>
        </w:rPr>
        <w:t xml:space="preserve"> N</w:t>
      </w:r>
      <w:r w:rsidRPr="00F17F08">
        <w:rPr>
          <w:rFonts w:ascii="Palatino Linotype" w:hAnsi="Palatino Linotype"/>
          <w:i/>
          <w:sz w:val="22"/>
          <w:szCs w:val="24"/>
        </w:rPr>
        <w:t>o</w:t>
      </w:r>
      <w:r>
        <w:rPr>
          <w:rFonts w:ascii="Palatino Linotype" w:hAnsi="Palatino Linotype"/>
          <w:i/>
          <w:sz w:val="22"/>
          <w:szCs w:val="24"/>
        </w:rPr>
        <w:t xml:space="preserve"> </w:t>
      </w:r>
      <w:r w:rsidRPr="00F17F08">
        <w:rPr>
          <w:rFonts w:ascii="Palatino Linotype" w:hAnsi="Palatino Linotype"/>
          <w:i/>
          <w:sz w:val="22"/>
          <w:szCs w:val="24"/>
        </w:rPr>
        <w:t xml:space="preserve"> </w:t>
      </w:r>
      <w:r>
        <w:rPr>
          <w:rFonts w:ascii="Palatino Linotype" w:hAnsi="Palatino Linotype"/>
          <w:i/>
          <w:sz w:val="24"/>
          <w:szCs w:val="24"/>
        </w:rPr>
        <w:t>56-105</w:t>
      </w:r>
    </w:p>
    <w:p w:rsidR="00F107AE" w:rsidRDefault="00F107AE" w:rsidP="00F107AE">
      <w:pPr>
        <w:tabs>
          <w:tab w:val="left" w:pos="880"/>
          <w:tab w:val="center" w:pos="4854"/>
        </w:tabs>
        <w:rPr>
          <w:rFonts w:ascii="Palatino Linotype" w:hAnsi="Palatino Linotype"/>
          <w:i/>
          <w:sz w:val="22"/>
        </w:rPr>
      </w:pPr>
      <w:r>
        <w:rPr>
          <w:rFonts w:ascii="Palatino Linotype" w:hAnsi="Palatino Linotype"/>
          <w:i/>
          <w:sz w:val="24"/>
          <w:szCs w:val="24"/>
        </w:rPr>
        <w:t xml:space="preserve">                           </w:t>
      </w:r>
      <w:r w:rsidR="007C3F25">
        <w:rPr>
          <w:rFonts w:ascii="Palatino Linotype" w:hAnsi="Palatino Linotype"/>
          <w:i/>
          <w:sz w:val="24"/>
          <w:szCs w:val="24"/>
        </w:rPr>
        <w:t xml:space="preserve">                   Teléfono: </w:t>
      </w:r>
      <w:r w:rsidR="003B783A">
        <w:rPr>
          <w:rFonts w:ascii="Palatino Linotype" w:hAnsi="Palatino Linotype"/>
          <w:i/>
          <w:sz w:val="24"/>
          <w:szCs w:val="24"/>
        </w:rPr>
        <w:t>310-5940-182</w:t>
      </w:r>
      <w:r w:rsidR="00081E12">
        <w:rPr>
          <w:rFonts w:ascii="Palatino Linotype" w:hAnsi="Palatino Linotype"/>
          <w:i/>
          <w:sz w:val="24"/>
          <w:szCs w:val="24"/>
        </w:rPr>
        <w:t xml:space="preserve"> - 3106905606</w:t>
      </w:r>
    </w:p>
    <w:p w:rsidR="00F107AE" w:rsidRDefault="00F107AE" w:rsidP="00F107AE">
      <w:pPr>
        <w:tabs>
          <w:tab w:val="left" w:pos="880"/>
          <w:tab w:val="center" w:pos="4854"/>
        </w:tabs>
        <w:rPr>
          <w:lang w:val="es-CO"/>
        </w:rPr>
      </w:pPr>
      <w:r>
        <w:t xml:space="preserve">                                                    </w:t>
      </w:r>
      <w:bookmarkStart w:id="0" w:name="_GoBack"/>
      <w:bookmarkEnd w:id="0"/>
      <w:r w:rsidR="00081E12">
        <w:rPr>
          <w:rFonts w:ascii="Palatino Linotype" w:hAnsi="Palatino Linotype"/>
          <w:i/>
          <w:sz w:val="24"/>
          <w:szCs w:val="24"/>
        </w:rPr>
        <w:fldChar w:fldCharType="begin"/>
      </w:r>
      <w:r w:rsidR="00081E12">
        <w:rPr>
          <w:rFonts w:ascii="Palatino Linotype" w:hAnsi="Palatino Linotype"/>
          <w:i/>
          <w:sz w:val="24"/>
          <w:szCs w:val="24"/>
        </w:rPr>
        <w:instrText xml:space="preserve"> HYPERLINK "mailto:</w:instrText>
      </w:r>
      <w:r w:rsidR="00081E12" w:rsidRPr="00081E12">
        <w:rPr>
          <w:rFonts w:ascii="Palatino Linotype" w:hAnsi="Palatino Linotype"/>
          <w:i/>
          <w:sz w:val="24"/>
          <w:szCs w:val="24"/>
        </w:rPr>
        <w:instrText>gonzalez_gladis18@hotmail.com</w:instrText>
      </w:r>
      <w:r w:rsidR="00081E12">
        <w:rPr>
          <w:rFonts w:ascii="Palatino Linotype" w:hAnsi="Palatino Linotype"/>
          <w:i/>
          <w:sz w:val="24"/>
          <w:szCs w:val="24"/>
        </w:rPr>
        <w:instrText xml:space="preserve">" </w:instrText>
      </w:r>
      <w:r w:rsidR="00081E12">
        <w:rPr>
          <w:rFonts w:ascii="Palatino Linotype" w:hAnsi="Palatino Linotype"/>
          <w:i/>
          <w:sz w:val="24"/>
          <w:szCs w:val="24"/>
        </w:rPr>
        <w:fldChar w:fldCharType="separate"/>
      </w:r>
      <w:r w:rsidR="00081E12" w:rsidRPr="00F13D96">
        <w:rPr>
          <w:rStyle w:val="Hipervnculo"/>
          <w:rFonts w:ascii="Palatino Linotype" w:hAnsi="Palatino Linotype"/>
          <w:i/>
          <w:sz w:val="24"/>
          <w:szCs w:val="24"/>
        </w:rPr>
        <w:t>gonzalez_gladis18@hotmail.com</w:t>
      </w:r>
      <w:r w:rsidR="00081E12">
        <w:rPr>
          <w:rFonts w:ascii="Palatino Linotype" w:hAnsi="Palatino Linotype"/>
          <w:i/>
          <w:sz w:val="24"/>
          <w:szCs w:val="24"/>
        </w:rPr>
        <w:fldChar w:fldCharType="end"/>
      </w:r>
      <w:r w:rsidR="004327AC">
        <w:rPr>
          <w:rFonts w:ascii="Palatino Linotype" w:hAnsi="Palatino Linotype"/>
          <w:i/>
          <w:sz w:val="24"/>
          <w:szCs w:val="24"/>
        </w:rPr>
        <w:t xml:space="preserve">            </w:t>
      </w:r>
    </w:p>
    <w:p w:rsidR="00F107AE" w:rsidRDefault="00F107AE" w:rsidP="00F107AE">
      <w:pPr>
        <w:tabs>
          <w:tab w:val="left" w:pos="880"/>
          <w:tab w:val="center" w:pos="4874"/>
        </w:tabs>
        <w:jc w:val="center"/>
        <w:rPr>
          <w:lang w:val="es-CO"/>
        </w:rPr>
      </w:pPr>
    </w:p>
    <w:p w:rsidR="00F107AE" w:rsidRDefault="002F0304" w:rsidP="00F107AE">
      <w:r>
        <w:rPr>
          <w:noProof/>
          <w:lang w:val="es-CO" w:eastAsia="es-CO"/>
        </w:rPr>
        <mc:AlternateContent>
          <mc:Choice Requires="wpg">
            <w:drawing>
              <wp:anchor distT="0" distB="0" distL="0" distR="0" simplePos="0" relativeHeight="251667456" behindDoc="0" locked="0" layoutInCell="1" allowOverlap="1">
                <wp:simplePos x="0" y="0"/>
                <wp:positionH relativeFrom="column">
                  <wp:posOffset>-133350</wp:posOffset>
                </wp:positionH>
                <wp:positionV relativeFrom="paragraph">
                  <wp:posOffset>114300</wp:posOffset>
                </wp:positionV>
                <wp:extent cx="5734050" cy="763905"/>
                <wp:effectExtent l="0" t="0" r="0" b="36195"/>
                <wp:wrapNone/>
                <wp:docPr id="7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0" cy="763905"/>
                          <a:chOff x="-209" y="180"/>
                          <a:chExt cx="6495" cy="1203"/>
                        </a:xfrm>
                      </wpg:grpSpPr>
                      <wps:wsp>
                        <wps:cNvPr id="73" name="Line 22"/>
                        <wps:cNvCnPr/>
                        <wps:spPr bwMode="auto">
                          <a:xfrm>
                            <a:off x="321" y="180"/>
                            <a:ext cx="0" cy="1203"/>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74" name="Line 23"/>
                        <wps:cNvCnPr/>
                        <wps:spPr bwMode="auto">
                          <a:xfrm>
                            <a:off x="-209" y="982"/>
                            <a:ext cx="6282" cy="0"/>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75" name="Text Box 24"/>
                        <wps:cNvSpPr txBox="1">
                          <a:spLocks noChangeArrowheads="1"/>
                        </wps:cNvSpPr>
                        <wps:spPr bwMode="auto">
                          <a:xfrm>
                            <a:off x="-74" y="380"/>
                            <a:ext cx="660" cy="401"/>
                          </a:xfrm>
                          <a:prstGeom prst="rect">
                            <a:avLst/>
                          </a:prstGeom>
                          <a:gradFill rotWithShape="0">
                            <a:gsLst>
                              <a:gs pos="0">
                                <a:srgbClr val="FFFFFF"/>
                              </a:gs>
                              <a:gs pos="100000">
                                <a:srgbClr val="FF99CC"/>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6" name="Text Box 25"/>
                        <wps:cNvSpPr txBox="1">
                          <a:spLocks noChangeArrowheads="1"/>
                        </wps:cNvSpPr>
                        <wps:spPr bwMode="auto">
                          <a:xfrm>
                            <a:off x="321" y="581"/>
                            <a:ext cx="684" cy="401"/>
                          </a:xfrm>
                          <a:prstGeom prst="rect">
                            <a:avLst/>
                          </a:prstGeom>
                          <a:gradFill rotWithShape="0">
                            <a:gsLst>
                              <a:gs pos="0">
                                <a:srgbClr val="FFFFFF"/>
                              </a:gs>
                              <a:gs pos="100000">
                                <a:srgbClr val="99CC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7" name="Text Box 26"/>
                        <wps:cNvSpPr txBox="1">
                          <a:spLocks noChangeArrowheads="1"/>
                        </wps:cNvSpPr>
                        <wps:spPr bwMode="auto">
                          <a:xfrm>
                            <a:off x="57" y="781"/>
                            <a:ext cx="660" cy="401"/>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bodyPr rot="0" vert="horz" wrap="square" lIns="91440" tIns="45720" rIns="91440" bIns="45720" anchor="ctr" anchorCtr="0" upright="1">
                          <a:noAutofit/>
                        </wps:bodyPr>
                      </wps:wsp>
                      <wps:wsp>
                        <wps:cNvPr id="78" name="Text Box 27"/>
                        <wps:cNvSpPr txBox="1">
                          <a:spLocks noChangeArrowheads="1"/>
                        </wps:cNvSpPr>
                        <wps:spPr bwMode="auto">
                          <a:xfrm>
                            <a:off x="981" y="180"/>
                            <a:ext cx="5304" cy="1002"/>
                          </a:xfrm>
                          <a:prstGeom prst="rect">
                            <a:avLst/>
                          </a:prstGeom>
                          <a:noFill/>
                          <a:ln>
                            <a:noFill/>
                          </a:ln>
                          <a:extLst>
                            <a:ext uri="{909E8E84-426E-40DD-AFC4-6F175D3DCCD1}">
                              <a14:hiddenFill xmlns:a14="http://schemas.microsoft.com/office/drawing/2010/main">
                                <a:solidFill>
                                  <a:srgbClr val="FF99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pPr>
                                <w:rPr>
                                  <w:rFonts w:ascii="Monotype Corsiva" w:hAnsi="Monotype Corsiva"/>
                                  <w:b/>
                                  <w:sz w:val="48"/>
                                  <w:szCs w:val="48"/>
                                  <w:lang w:val="es-ES_tradnl"/>
                                </w:rPr>
                              </w:pPr>
                              <w:r>
                                <w:rPr>
                                  <w:rFonts w:ascii="Monotype Corsiva" w:hAnsi="Monotype Corsiva"/>
                                  <w:b/>
                                  <w:sz w:val="48"/>
                                  <w:szCs w:val="48"/>
                                  <w:lang w:val="es-ES_tradnl"/>
                                </w:rPr>
                                <w:t>Objetivos Personales</w:t>
                              </w:r>
                            </w:p>
                          </w:txbxContent>
                        </wps:txbx>
                        <wps:bodyPr rot="0" vert="horz" wrap="square" lIns="19440" tIns="45720" rIns="19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10.5pt;margin-top:9pt;width:451.5pt;height:60.15pt;z-index:251667456;mso-wrap-distance-left:0;mso-wrap-distance-right:0" coordorigin="-209,180" coordsize="6495,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">
                <v:line id="Line 22" o:spid="_x0000_s1027" style="position:absolute;visibility:visible;mso-wrap-style:square" from="321,180" to="321,1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ZV4sEAAADbAAAADwAAAGRycy9kb3ducmV2LnhtbESPQWvCQBSE74L/YXmCN920Qk2jq4hQ&#10;0GO1PfT2yD6T0OzbsPs06b/vCoLHYb6ZYdbbwbXqRiE2ng28zDNQxKW3DVcGvs4fsxxUFGSLrWcy&#10;8EcRtpvxaI2F9T1/0u0klUolHAs0UIt0hdaxrMlhnPuOOHkXHxxKkqHSNmCfyl2rX7PsTTtsOC3U&#10;2NG+pvL3dHUGdomWNr+WP4LHw77/zm14z42ZTobdCpTQIE/4kT5YA8sF3L+kH6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1lXiwQAAANsAAAAPAAAAAAAAAAAAAAAA&#10;AKECAABkcnMvZG93bnJldi54bWxQSwUGAAAAAAQABAD5AAAAjwMAAAAA&#10;" strokecolor="#969696" strokeweight=".53mm"/>
                <v:line id="Line 23" o:spid="_x0000_s1028" style="position:absolute;visibility:visible;mso-wrap-style:square" from="-209,982" to="6073,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NlsEAAADbAAAADwAAAGRycy9kb3ducmV2LnhtbESPQWvCQBSE74L/YXmCN920SE2jq4hQ&#10;0GO1PfT2yD6T0OzbsPs06b/vCoLHYb6ZYdbbwbXqRiE2ng28zDNQxKW3DVcGvs4fsxxUFGSLrWcy&#10;8EcRtpvxaI2F9T1/0u0klUolHAs0UIt0hdaxrMlhnPuOOHkXHxxKkqHSNmCfyl2rX7PsTTtsOC3U&#10;2NG+pvL3dHUGdomWNr+WP4LHw77/zm14z42ZTobdCpTQIE/4kT5YA8sF3L+kH6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P82WwQAAANsAAAAPAAAAAAAAAAAAAAAA&#10;AKECAABkcnMvZG93bnJldi54bWxQSwUGAAAAAAQABAD5AAAAjwMAAAAA&#10;" strokecolor="#969696" strokeweight=".53mm"/>
                <v:shapetype id="_x0000_t202" coordsize="21600,21600" o:spt="202" path="m,l,21600r21600,l21600,xe">
                  <v:stroke joinstyle="miter"/>
                  <v:path gradientshapeok="t" o:connecttype="rect"/>
                </v:shapetype>
                <v:shape id="Text Box 24" o:spid="_x0000_s1029" type="#_x0000_t202" style="position:absolute;left:-74;top:380;width:660;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ojosMA&#10;AADbAAAADwAAAGRycy9kb3ducmV2LnhtbESPzW7CMBCE75V4B2uReisOqUpQwCBEQeqVnwu3JV7i&#10;iHidxgaSt8eVKnEczcw3mvmys7W4U+srxwrGowQEceF0xaWC42H7MQXhA7LG2jEp6MnDcjF4m2Ou&#10;3YN3dN+HUkQI+xwVmBCaXEpfGLLoR64hjt7FtRZDlG0pdYuPCLe1TJNkIi1WHBcMNrQ2VFz3N6vg&#10;N/v8ps053Z2yad8fCtcfTbpW6n3YrWYgAnXhFf5v/2gF2Rf8fY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ojosMAAADbAAAADwAAAAAAAAAAAAAAAACYAgAAZHJzL2Rv&#10;d25yZXYueG1sUEsFBgAAAAAEAAQA9QAAAIgDAAAAAA==&#10;" stroked="f">
                  <v:fill color2="#f9c" focusposition=".5,.5" focussize="" focus="100%" type="gradientRadial"/>
                </v:shape>
                <v:shape id="Text Box 25" o:spid="_x0000_s1030" type="#_x0000_t202" style="position:absolute;left:321;top:581;width:684;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6O1cYA&#10;AADbAAAADwAAAGRycy9kb3ducmV2LnhtbESPW2vCQBSE3wv+h+UIvtWNtl5IXaUEhbb2xQvBx0P2&#10;NAlmz4bsqtv++m5B6OMwM98wi1UwjbhS52rLCkbDBARxYXXNpYLjYfM4B+E8ssbGMin4JgerZe9h&#10;gam2N97Rde9LESHsUlRQed+mUrqiIoNuaFvi6H3ZzqCPsiul7vAW4aaR4ySZSoM1x4UKW8oqKs77&#10;i1Gw/lznFD7C9v3pJ8sueMonz/lYqUE/vL6A8BT8f/jeftMKZ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6O1cYAAADbAAAADwAAAAAAAAAAAAAAAACYAgAAZHJz&#10;L2Rvd25yZXYueG1sUEsFBgAAAAAEAAQA9QAAAIsDAAAAAA==&#10;" stroked="f">
                  <v:fill color2="#9cf" focusposition=".5,.5" focussize="" focus="100%" type="gradientRadial"/>
                </v:shape>
                <v:shape id="Text Box 26" o:spid="_x0000_s1031" type="#_x0000_t202" style="position:absolute;left:57;top:781;width:660;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zFMQA&#10;AADbAAAADwAAAGRycy9kb3ducmV2LnhtbESPQWvCQBSE7wX/w/IEb3VjD6ZEVxFBSD0UkurB2zP7&#10;TBazb0N21dhf3y0Uehxm5htmuR5sK+7Ue+NYwWyagCCunDZcKzh87V7fQfiArLF1TAqe5GG9Gr0s&#10;MdPuwQXdy1CLCGGfoYImhC6T0lcNWfRT1xFH7+J6iyHKvpa6x0eE21a+JclcWjQcFxrsaNtQdS1v&#10;VsFHcdznl1Nhbp8nKnJTnqvvOlVqMh42CxCBhvAf/mvnWkGawu+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WsxTEAAAA2wAAAA8AAAAAAAAAAAAAAAAAmAIAAGRycy9k&#10;b3ducmV2LnhtbFBLBQYAAAAABAAEAPUAAACJAwAAAAA=&#10;" strokecolor="#fabf8f" strokeweight="1pt">
                  <v:fill color2="#fbd4b4" focus="100%" type="gradient"/>
                  <v:shadow on="t" color="#974706" opacity=".5" offset="1pt"/>
                </v:shape>
                <v:shape id="Text Box 27" o:spid="_x0000_s1032" type="#_x0000_t202" style="position:absolute;left:981;top:180;width:5304;height:1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gb8A&#10;AADbAAAADwAAAGRycy9kb3ducmV2LnhtbERPTYvCMBC9C/6HMAt7EU0VUalGEUGQZRHUhb0OzdiU&#10;bSalGbX++81B8Ph436tN52t1pzZWgQ2MRxko4iLYiksDP5f9cAEqCrLFOjAZeFKEzbrfW2Fuw4NP&#10;dD9LqVIIxxwNOJEm1zoWjjzGUWiIE3cNrUdJsC21bfGRwn2tJ1k20x4rTg0OG9o5Kv7ON29gMDv+&#10;zndfz+8jTUn2QUI2dgdjPj+67RKUUCdv8ct9sAbmaWz6kn6AX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afWBvwAAANsAAAAPAAAAAAAAAAAAAAAAAJgCAABkcnMvZG93bnJl&#10;di54bWxQSwUGAAAAAAQABAD1AAAAhAMAAAAA&#10;" filled="f" fillcolor="#f9c" stroked="f">
                  <v:textbox inset=".54mm,,.54mm">
                    <w:txbxContent>
                      <w:p w:rsidR="00F107AE" w:rsidRDefault="00F107AE" w:rsidP="00F107AE">
                        <w:pPr>
                          <w:rPr>
                            <w:rFonts w:ascii="Monotype Corsiva" w:hAnsi="Monotype Corsiva"/>
                            <w:b/>
                            <w:sz w:val="48"/>
                            <w:szCs w:val="48"/>
                            <w:lang w:val="es-ES_tradnl"/>
                          </w:rPr>
                        </w:pPr>
                        <w:r>
                          <w:rPr>
                            <w:rFonts w:ascii="Monotype Corsiva" w:hAnsi="Monotype Corsiva"/>
                            <w:b/>
                            <w:sz w:val="48"/>
                            <w:szCs w:val="48"/>
                            <w:lang w:val="es-ES_tradnl"/>
                          </w:rPr>
                          <w:t>Objetivos Personales</w:t>
                        </w:r>
                      </w:p>
                    </w:txbxContent>
                  </v:textbox>
                </v:shape>
              </v:group>
            </w:pict>
          </mc:Fallback>
        </mc:AlternateContent>
      </w:r>
      <w:r w:rsidR="00F107AE">
        <w:t xml:space="preserve">                                                                                                                                              </w:t>
      </w:r>
    </w:p>
    <w:p w:rsidR="00F107AE" w:rsidRDefault="00F107AE" w:rsidP="00F107AE"/>
    <w:p w:rsidR="00F107AE" w:rsidRDefault="00F107AE" w:rsidP="00F107AE"/>
    <w:p w:rsidR="00F107AE" w:rsidRDefault="00F107AE" w:rsidP="00F107AE"/>
    <w:p w:rsidR="00F107AE" w:rsidRDefault="00F107AE" w:rsidP="00F107AE"/>
    <w:p w:rsidR="00F107AE" w:rsidRDefault="00F107AE" w:rsidP="00F107AE">
      <w:pPr>
        <w:rPr>
          <w:sz w:val="18"/>
        </w:rPr>
      </w:pPr>
      <w:r>
        <w:rPr>
          <w:sz w:val="18"/>
        </w:rPr>
        <w:t xml:space="preserve"> </w:t>
      </w:r>
    </w:p>
    <w:p w:rsidR="00F107AE" w:rsidRDefault="00F107AE" w:rsidP="00F107AE">
      <w:pPr>
        <w:rPr>
          <w:sz w:val="18"/>
        </w:rPr>
      </w:pPr>
      <w:r>
        <w:rPr>
          <w:sz w:val="18"/>
        </w:rPr>
        <w:t xml:space="preserve">                                                                                                                  </w:t>
      </w:r>
    </w:p>
    <w:p w:rsidR="00F107AE" w:rsidRDefault="00F107AE" w:rsidP="00F107AE">
      <w:pPr>
        <w:pStyle w:val="Ttulo3"/>
        <w:ind w:right="919"/>
        <w:jc w:val="both"/>
        <w:rPr>
          <w:rFonts w:ascii="Palatino Linotype" w:hAnsi="Palatino Linotype"/>
          <w:i/>
          <w:sz w:val="24"/>
          <w:szCs w:val="28"/>
          <w:lang w:val="es-ES"/>
        </w:rPr>
      </w:pPr>
      <w:r>
        <w:rPr>
          <w:rFonts w:ascii="Palatino Linotype" w:hAnsi="Palatino Linotype"/>
          <w:i/>
          <w:sz w:val="24"/>
          <w:szCs w:val="28"/>
        </w:rPr>
        <w:t xml:space="preserve">Desempeñar, ofrecer y desarrollar todas mis capacidades innatas, consiguiendo un excelente resultado en mi labor </w:t>
      </w:r>
      <w:r>
        <w:rPr>
          <w:rFonts w:ascii="Palatino Linotype" w:hAnsi="Palatino Linotype"/>
          <w:i/>
          <w:sz w:val="24"/>
          <w:szCs w:val="28"/>
          <w:lang w:val="es-ES"/>
        </w:rPr>
        <w:t xml:space="preserve">y en el área asignada, así también adquirir  a través de la responsabilidad y confianza en mi depositada, una experiencia invaluable, con la cual conseguiré dar un paso extremadamente importante en mi superación personal, junto con el inmenso orgullo de ser parte de su equipo de trabajo.     </w:t>
      </w:r>
    </w:p>
    <w:p w:rsidR="00F107AE" w:rsidRDefault="00F107AE" w:rsidP="00F107AE"/>
    <w:p w:rsidR="00F107AE" w:rsidRDefault="00F107AE" w:rsidP="00F107AE"/>
    <w:p w:rsidR="00F107AE" w:rsidRDefault="002F0304" w:rsidP="00F107AE">
      <w:pPr>
        <w:rPr>
          <w:rFonts w:ascii="Palatino Linotype" w:hAnsi="Palatino Linotype"/>
          <w:i/>
          <w:sz w:val="28"/>
          <w:szCs w:val="28"/>
          <w:lang w:val="es-ES_tradnl"/>
        </w:rPr>
      </w:pPr>
      <w:r>
        <w:rPr>
          <w:noProof/>
          <w:lang w:val="es-CO" w:eastAsia="es-CO"/>
        </w:rPr>
        <mc:AlternateContent>
          <mc:Choice Requires="wpg">
            <w:drawing>
              <wp:anchor distT="0" distB="0" distL="0" distR="0" simplePos="0" relativeHeight="251668480" behindDoc="0" locked="0" layoutInCell="1" allowOverlap="1">
                <wp:simplePos x="0" y="0"/>
                <wp:positionH relativeFrom="column">
                  <wp:posOffset>-133350</wp:posOffset>
                </wp:positionH>
                <wp:positionV relativeFrom="paragraph">
                  <wp:posOffset>106045</wp:posOffset>
                </wp:positionV>
                <wp:extent cx="4124325" cy="763905"/>
                <wp:effectExtent l="0" t="0" r="0" b="36195"/>
                <wp:wrapNone/>
                <wp:docPr id="6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4325" cy="763905"/>
                          <a:chOff x="-209" y="167"/>
                          <a:chExt cx="6495" cy="1203"/>
                        </a:xfrm>
                      </wpg:grpSpPr>
                      <wps:wsp>
                        <wps:cNvPr id="66" name="Line 29"/>
                        <wps:cNvCnPr/>
                        <wps:spPr bwMode="auto">
                          <a:xfrm>
                            <a:off x="321" y="167"/>
                            <a:ext cx="0" cy="1203"/>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67" name="Line 30"/>
                        <wps:cNvCnPr/>
                        <wps:spPr bwMode="auto">
                          <a:xfrm>
                            <a:off x="-209" y="969"/>
                            <a:ext cx="6282" cy="0"/>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68" name="Text Box 31"/>
                        <wps:cNvSpPr txBox="1">
                          <a:spLocks noChangeArrowheads="1"/>
                        </wps:cNvSpPr>
                        <wps:spPr bwMode="auto">
                          <a:xfrm>
                            <a:off x="-74" y="367"/>
                            <a:ext cx="660" cy="401"/>
                          </a:xfrm>
                          <a:prstGeom prst="rect">
                            <a:avLst/>
                          </a:prstGeom>
                          <a:gradFill rotWithShape="0">
                            <a:gsLst>
                              <a:gs pos="0">
                                <a:srgbClr val="FFFFFF"/>
                              </a:gs>
                              <a:gs pos="100000">
                                <a:srgbClr val="FF99CC"/>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9" name="Text Box 32"/>
                        <wps:cNvSpPr txBox="1">
                          <a:spLocks noChangeArrowheads="1"/>
                        </wps:cNvSpPr>
                        <wps:spPr bwMode="auto">
                          <a:xfrm>
                            <a:off x="321" y="568"/>
                            <a:ext cx="684" cy="401"/>
                          </a:xfrm>
                          <a:prstGeom prst="rect">
                            <a:avLst/>
                          </a:prstGeom>
                          <a:gradFill rotWithShape="0">
                            <a:gsLst>
                              <a:gs pos="0">
                                <a:srgbClr val="FFFFFF"/>
                              </a:gs>
                              <a:gs pos="100000">
                                <a:srgbClr val="99CC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0" name="Text Box 33"/>
                        <wps:cNvSpPr txBox="1">
                          <a:spLocks noChangeArrowheads="1"/>
                        </wps:cNvSpPr>
                        <wps:spPr bwMode="auto">
                          <a:xfrm>
                            <a:off x="57" y="768"/>
                            <a:ext cx="660" cy="401"/>
                          </a:xfrm>
                          <a:prstGeom prst="rect">
                            <a:avLst/>
                          </a:prstGeom>
                          <a:gradFill rotWithShape="0">
                            <a:gsLst>
                              <a:gs pos="0">
                                <a:srgbClr val="FABF8F"/>
                              </a:gs>
                              <a:gs pos="50000">
                                <a:srgbClr val="FDE9D9"/>
                              </a:gs>
                              <a:gs pos="100000">
                                <a:srgbClr val="FABF8F"/>
                              </a:gs>
                            </a:gsLst>
                            <a:lin ang="18900000" scaled="1"/>
                          </a:gradFill>
                          <a:ln w="12700">
                            <a:solidFill>
                              <a:srgbClr val="FABF8F"/>
                            </a:solidFill>
                            <a:miter lim="800000"/>
                            <a:headEnd/>
                            <a:tailEnd/>
                          </a:ln>
                          <a:effectLst>
                            <a:outerShdw dist="28398" dir="3806097" algn="ctr" rotWithShape="0">
                              <a:srgbClr val="974706">
                                <a:alpha val="50000"/>
                              </a:srgbClr>
                            </a:outerShdw>
                          </a:effectLst>
                        </wps:spPr>
                        <wps:bodyPr rot="0" vert="horz" wrap="square" lIns="91440" tIns="45720" rIns="91440" bIns="45720" anchor="ctr" anchorCtr="0" upright="1">
                          <a:noAutofit/>
                        </wps:bodyPr>
                      </wps:wsp>
                      <wps:wsp>
                        <wps:cNvPr id="71" name="Text Box 34"/>
                        <wps:cNvSpPr txBox="1">
                          <a:spLocks noChangeArrowheads="1"/>
                        </wps:cNvSpPr>
                        <wps:spPr bwMode="auto">
                          <a:xfrm>
                            <a:off x="981" y="167"/>
                            <a:ext cx="5304" cy="1002"/>
                          </a:xfrm>
                          <a:prstGeom prst="rect">
                            <a:avLst/>
                          </a:prstGeom>
                          <a:noFill/>
                          <a:ln>
                            <a:noFill/>
                          </a:ln>
                          <a:extLst>
                            <a:ext uri="{909E8E84-426E-40DD-AFC4-6F175D3DCCD1}">
                              <a14:hiddenFill xmlns:a14="http://schemas.microsoft.com/office/drawing/2010/main">
                                <a:solidFill>
                                  <a:srgbClr val="FF99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pPr>
                                <w:rPr>
                                  <w:rFonts w:ascii="Monotype Corsiva" w:hAnsi="Monotype Corsiva"/>
                                  <w:b/>
                                  <w:sz w:val="48"/>
                                  <w:szCs w:val="48"/>
                                  <w:lang w:val="es-ES_tradnl"/>
                                </w:rPr>
                              </w:pPr>
                              <w:r>
                                <w:rPr>
                                  <w:rFonts w:ascii="Monotype Corsiva" w:hAnsi="Monotype Corsiva"/>
                                  <w:b/>
                                  <w:sz w:val="48"/>
                                  <w:szCs w:val="48"/>
                                  <w:lang w:val="es-ES_tradnl"/>
                                </w:rPr>
                                <w:t>Capacidades y habilidades</w:t>
                              </w:r>
                            </w:p>
                            <w:p w:rsidR="00F107AE" w:rsidRDefault="00F107AE" w:rsidP="00F107AE"/>
                            <w:p w:rsidR="00F107AE" w:rsidRDefault="00F107AE" w:rsidP="00F107AE"/>
                            <w:p w:rsidR="00F107AE" w:rsidRDefault="00F107AE" w:rsidP="00F107AE"/>
                            <w:p w:rsidR="00F107AE" w:rsidRDefault="00F107AE" w:rsidP="00F107AE"/>
                          </w:txbxContent>
                        </wps:txbx>
                        <wps:bodyPr rot="0" vert="horz" wrap="square" lIns="19440" tIns="45720" rIns="19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28" o:spid="_x0000_s1033" style="position:absolute;margin-left:-10.5pt;margin-top:8.35pt;width:324.75pt;height:60.15pt;z-index:251668480;mso-wrap-distance-left:0;mso-wrap-distance-right:0" coordorigin="-209,167" coordsize="6495,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">
                <v:line id="Line 29" o:spid="_x0000_s1034" style="position:absolute;visibility:visible;mso-wrap-style:square" from="321,167" to="321,1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hgp8EAAADbAAAADwAAAGRycy9kb3ducmV2LnhtbESPQWvCQBSE74L/YXlCb2ajh5CmriKC&#10;oMfa9uDtkX1Ngtm3Yfdp4r/vFgo9DvPNDLPZTa5XDwqx82xgleWgiGtvO24MfH4clyWoKMgWe89k&#10;4EkRdtv5bIOV9SO/0+MijUolHCs00IoMldaxbslhzPxAnLxvHxxKkqHRNuCYyl2v13leaIcdp4UW&#10;Bzq0VN8ud2dgn2jpy3t9FTyfDuNXacNraczLYtq/gRKa5B/+S5+sgaKA3y/pB+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eGCnwQAAANsAAAAPAAAAAAAAAAAAAAAA&#10;AKECAABkcnMvZG93bnJldi54bWxQSwUGAAAAAAQABAD5AAAAjwMAAAAA&#10;" strokecolor="#969696" strokeweight=".53mm"/>
                <v:line id="Line 30" o:spid="_x0000_s1035" style="position:absolute;visibility:visible;mso-wrap-style:square" from="-209,969" to="6073,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TFPMEAAADbAAAADwAAAGRycy9kb3ducmV2LnhtbESPT2vCQBTE74LfYXmF3nTTHjRGVxFB&#10;sEf/9NDbI/uahGbfht2nSb+9Kwgeh/nNDLPaDK5VNwqx8WzgY5qBIi69bbgycDnvJzmoKMgWW89k&#10;4J8ibNbj0QoL63s+0u0klUolHAs0UIt0hdaxrMlhnPqOOHm/PjiUJEOlbcA+lbtWf2bZTDtsOC3U&#10;2NGupvLvdHUGtomWNr+WP4Jfh13/nduwyI15fxu2S1BCg7zgZ/pgDczm8PiSfoBe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NMU8wQAAANsAAAAPAAAAAAAAAAAAAAAA&#10;AKECAABkcnMvZG93bnJldi54bWxQSwUGAAAAAAQABAD5AAAAjwMAAAAA&#10;" strokecolor="#969696" strokeweight=".53mm"/>
                <v:shape id="Text Box 31" o:spid="_x0000_s1036" type="#_x0000_t202" style="position:absolute;left:-74;top:367;width:660;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Ia4cAA&#10;AADbAAAADwAAAGRycy9kb3ducmV2LnhtbERPyW7CMBC9V+IfrEHqrTikUoICBiHaSlxZLr1N4yGO&#10;iMchdrP8PT5U6vHp7ZvdaBvRU+drxwqWiwQEcel0zZWC6+XrbQXCB2SNjWNSMJGH3Xb2ssFCu4FP&#10;1J9DJWII+wIVmBDaQkpfGrLoF64ljtzNdRZDhF0ldYdDDLeNTJMkkxZrjg0GWzoYKu/nX6vgkb9/&#10;0OdPevrOV9N0Kd10NelBqdf5uF+DCDSGf/Gf+6gVZHFs/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Ia4cAAAADbAAAADwAAAAAAAAAAAAAAAACYAgAAZHJzL2Rvd25y&#10;ZXYueG1sUEsFBgAAAAAEAAQA9QAAAIUDAAAAAA==&#10;" stroked="f">
                  <v:fill color2="#f9c" focusposition=".5,.5" focussize="" focus="100%" type="gradientRadial"/>
                </v:shape>
                <v:shape id="Text Box 32" o:spid="_x0000_s1037" type="#_x0000_t202" style="position:absolute;left:321;top:568;width:684;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MesYA&#10;AADbAAAADwAAAGRycy9kb3ducmV2LnhtbESPT2vCQBTE7wW/w/IEb3WjraKpq5Sg0NZe/EPw+Mi+&#10;JsHs25BdddtP3y0IPQ4z8xtmsQqmEVfqXG1ZwWiYgCAurK65VHA8bB5nIJxH1thYJgXf5GC17D0s&#10;MNX2xju67n0pIoRdigoq79tUSldUZNANbUscvS/bGfRRdqXUHd4i3DRynCRTabDmuFBhS1lFxXl/&#10;MQrWn+ucwkfYvj/9ZNkFT/nkOR8rNeiH1xcQnoL/D9/bb1rBdA5/X+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iMesYAAADbAAAADwAAAAAAAAAAAAAAAACYAgAAZHJz&#10;L2Rvd25yZXYueG1sUEsFBgAAAAAEAAQA9QAAAIsDAAAAAA==&#10;" stroked="f">
                  <v:fill color2="#9cf" focusposition=".5,.5" focussize="" focus="100%" type="gradientRadial"/>
                </v:shape>
                <v:shape id="Text Box 33" o:spid="_x0000_s1038" type="#_x0000_t202" style="position:absolute;left:57;top:768;width:660;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38EA&#10;AADbAAAADwAAAGRycy9kb3ducmV2LnhtbERPS2vCQBC+F/oflil4q5OKVkldpQpSwV58423Ijklo&#10;djZktxr767sHwePH9x5PW1upCze+dKLhrZuAYsmcKSXXsNsuXkegfCAxVDlhDTf2MJ08P40pNe4q&#10;a75sQq5iiPiUNBQh1Cmizwq25LuuZonc2TWWQoRNjqahawy3FfaS5B0tlRIbCqp5XnD2s/m1Gtbt&#10;7K/EFZ76ZnQe4O7767Dno9adl/bzA1TgNjzEd/fSaBjG9fFL/AE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WN/BAAAA2wAAAA8AAAAAAAAAAAAAAAAAmAIAAGRycy9kb3du&#10;cmV2LnhtbFBLBQYAAAAABAAEAPUAAACGAwAAAAA=&#10;" fillcolor="#fabf8f" strokecolor="#fabf8f" strokeweight="1pt">
                  <v:fill color2="#fde9d9" angle="135" focus="50%" type="gradient"/>
                  <v:shadow on="t" color="#974706" opacity=".5" offset="1pt"/>
                </v:shape>
                <v:shape id="Text Box 34" o:spid="_x0000_s1039" type="#_x0000_t202" style="position:absolute;left:981;top:167;width:5304;height:1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cHMQA&#10;AADbAAAADwAAAGRycy9kb3ducmV2LnhtbESPzWrDMBCE74W8g9hAL6WRXUpS3MimBAIhlEB+oNfF&#10;2lqm1spY28R5+6hQyHGYmW+YZTX6Tp1piG1gA/ksA0VcB9tyY+B0XD+/gYqCbLELTAauFKEqJw9L&#10;LGy48J7OB2lUgnAs0IAT6QutY+3IY5yFnjh532HwKEkOjbYDXhLcd/oly+baY8tpwWFPK0f1z+HX&#10;G3ia774Wq+31c0evJOsgIcvdxpjH6fjxDkpolHv4v72xBhY5/H1JP0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TXBzEAAAA2wAAAA8AAAAAAAAAAAAAAAAAmAIAAGRycy9k&#10;b3ducmV2LnhtbFBLBQYAAAAABAAEAPUAAACJAwAAAAA=&#10;" filled="f" fillcolor="#f9c" stroked="f">
                  <v:textbox inset=".54mm,,.54mm">
                    <w:txbxContent>
                      <w:p w:rsidR="00F107AE" w:rsidRDefault="00F107AE" w:rsidP="00F107AE">
                        <w:pPr>
                          <w:rPr>
                            <w:rFonts w:ascii="Monotype Corsiva" w:hAnsi="Monotype Corsiva"/>
                            <w:b/>
                            <w:sz w:val="48"/>
                            <w:szCs w:val="48"/>
                            <w:lang w:val="es-ES_tradnl"/>
                          </w:rPr>
                        </w:pPr>
                        <w:r>
                          <w:rPr>
                            <w:rFonts w:ascii="Monotype Corsiva" w:hAnsi="Monotype Corsiva"/>
                            <w:b/>
                            <w:sz w:val="48"/>
                            <w:szCs w:val="48"/>
                            <w:lang w:val="es-ES_tradnl"/>
                          </w:rPr>
                          <w:t>Capacidades y habilidades</w:t>
                        </w:r>
                      </w:p>
                      <w:p w:rsidR="00F107AE" w:rsidRDefault="00F107AE" w:rsidP="00F107AE"/>
                      <w:p w:rsidR="00F107AE" w:rsidRDefault="00F107AE" w:rsidP="00F107AE"/>
                      <w:p w:rsidR="00F107AE" w:rsidRDefault="00F107AE" w:rsidP="00F107AE"/>
                      <w:p w:rsidR="00F107AE" w:rsidRDefault="00F107AE" w:rsidP="00F107AE"/>
                    </w:txbxContent>
                  </v:textbox>
                </v:shape>
              </v:group>
            </w:pict>
          </mc:Fallback>
        </mc:AlternateContent>
      </w:r>
    </w:p>
    <w:p w:rsidR="00F107AE" w:rsidRDefault="00F107AE" w:rsidP="00F107AE">
      <w:pPr>
        <w:pStyle w:val="Ttulo3"/>
        <w:jc w:val="left"/>
        <w:rPr>
          <w:rFonts w:ascii="Palatino Linotype" w:hAnsi="Palatino Linotype"/>
          <w:i/>
          <w:sz w:val="28"/>
          <w:szCs w:val="28"/>
          <w:lang w:val="es-ES"/>
        </w:rPr>
      </w:pPr>
      <w:r>
        <w:rPr>
          <w:rFonts w:ascii="Palatino Linotype" w:hAnsi="Palatino Linotype"/>
          <w:i/>
          <w:sz w:val="28"/>
          <w:szCs w:val="28"/>
          <w:lang w:val="es-ES"/>
        </w:rPr>
        <w:t xml:space="preserve">                                </w:t>
      </w:r>
    </w:p>
    <w:p w:rsidR="00F107AE" w:rsidRDefault="00F107AE" w:rsidP="00F107AE"/>
    <w:p w:rsidR="00F107AE" w:rsidRDefault="00F107AE" w:rsidP="00F107AE"/>
    <w:p w:rsidR="00F107AE" w:rsidRDefault="00F107AE" w:rsidP="00F107AE"/>
    <w:p w:rsidR="00F107AE" w:rsidRDefault="00F107AE" w:rsidP="00F107AE">
      <w:pPr>
        <w:numPr>
          <w:ilvl w:val="0"/>
          <w:numId w:val="2"/>
        </w:numPr>
        <w:tabs>
          <w:tab w:val="left" w:pos="3750"/>
          <w:tab w:val="center" w:pos="5574"/>
        </w:tabs>
        <w:rPr>
          <w:rFonts w:ascii="Palatino Linotype" w:hAnsi="Palatino Linotype"/>
          <w:i/>
          <w:sz w:val="24"/>
          <w:szCs w:val="28"/>
        </w:rPr>
      </w:pPr>
      <w:r>
        <w:rPr>
          <w:rFonts w:ascii="Palatino Linotype" w:hAnsi="Palatino Linotype"/>
          <w:i/>
          <w:sz w:val="24"/>
          <w:szCs w:val="28"/>
        </w:rPr>
        <w:t>Desarrollo de actividades que estén de acuerdo a mis capacidades laborales.</w:t>
      </w:r>
    </w:p>
    <w:p w:rsidR="00F107AE" w:rsidRDefault="00F107AE" w:rsidP="00F107AE">
      <w:pPr>
        <w:numPr>
          <w:ilvl w:val="0"/>
          <w:numId w:val="2"/>
        </w:numPr>
        <w:tabs>
          <w:tab w:val="left" w:pos="3750"/>
          <w:tab w:val="center" w:pos="5574"/>
        </w:tabs>
        <w:rPr>
          <w:rFonts w:ascii="Palatino Linotype" w:hAnsi="Palatino Linotype"/>
          <w:i/>
          <w:sz w:val="24"/>
          <w:szCs w:val="28"/>
        </w:rPr>
      </w:pPr>
      <w:r>
        <w:rPr>
          <w:rFonts w:ascii="Palatino Linotype" w:hAnsi="Palatino Linotype"/>
          <w:i/>
          <w:sz w:val="24"/>
          <w:szCs w:val="28"/>
        </w:rPr>
        <w:t>Responsabilidad, buen comportamiento y eficacia en mi trabajo.</w:t>
      </w:r>
    </w:p>
    <w:p w:rsidR="00F107AE" w:rsidRDefault="00F107AE" w:rsidP="00F107AE">
      <w:pPr>
        <w:numPr>
          <w:ilvl w:val="0"/>
          <w:numId w:val="2"/>
        </w:numPr>
        <w:tabs>
          <w:tab w:val="left" w:pos="3750"/>
          <w:tab w:val="center" w:pos="5574"/>
        </w:tabs>
        <w:rPr>
          <w:rFonts w:ascii="Palatino Linotype" w:hAnsi="Palatino Linotype"/>
          <w:i/>
          <w:sz w:val="24"/>
          <w:szCs w:val="28"/>
        </w:rPr>
      </w:pPr>
      <w:r>
        <w:rPr>
          <w:rFonts w:ascii="Palatino Linotype" w:hAnsi="Palatino Linotype"/>
          <w:i/>
          <w:sz w:val="24"/>
          <w:szCs w:val="28"/>
        </w:rPr>
        <w:t>Buenas relaciones interpersonales.</w:t>
      </w:r>
    </w:p>
    <w:p w:rsidR="00F107AE" w:rsidRDefault="00F107AE" w:rsidP="00F107AE">
      <w:pPr>
        <w:tabs>
          <w:tab w:val="left" w:pos="3390"/>
          <w:tab w:val="center" w:pos="5214"/>
        </w:tabs>
        <w:rPr>
          <w:rFonts w:ascii="Palatino Linotype" w:hAnsi="Palatino Linotype"/>
          <w:i/>
          <w:sz w:val="24"/>
          <w:szCs w:val="28"/>
        </w:rPr>
      </w:pPr>
    </w:p>
    <w:p w:rsidR="00F107AE" w:rsidRDefault="00F107AE" w:rsidP="00F107AE">
      <w:pPr>
        <w:tabs>
          <w:tab w:val="left" w:pos="3390"/>
          <w:tab w:val="center" w:pos="5214"/>
        </w:tabs>
        <w:rPr>
          <w:rFonts w:ascii="Palatino Linotype" w:hAnsi="Palatino Linotype"/>
          <w:i/>
          <w:sz w:val="24"/>
          <w:szCs w:val="28"/>
        </w:rPr>
      </w:pPr>
    </w:p>
    <w:p w:rsidR="00F107AE" w:rsidRDefault="002F0304" w:rsidP="00F107AE">
      <w:pPr>
        <w:tabs>
          <w:tab w:val="left" w:pos="3390"/>
          <w:tab w:val="center" w:pos="5214"/>
        </w:tabs>
        <w:rPr>
          <w:rFonts w:ascii="Palatino Linotype" w:hAnsi="Palatino Linotype"/>
          <w:b/>
          <w:i/>
          <w:sz w:val="28"/>
          <w:szCs w:val="28"/>
          <w:lang w:val="es-ES_tradnl"/>
        </w:rPr>
      </w:pPr>
      <w:r>
        <w:rPr>
          <w:noProof/>
          <w:lang w:val="es-CO" w:eastAsia="es-CO"/>
        </w:rPr>
        <mc:AlternateContent>
          <mc:Choice Requires="wpg">
            <w:drawing>
              <wp:anchor distT="0" distB="0" distL="0" distR="0" simplePos="0" relativeHeight="251669504" behindDoc="0" locked="0" layoutInCell="1" allowOverlap="1">
                <wp:simplePos x="0" y="0"/>
                <wp:positionH relativeFrom="column">
                  <wp:posOffset>-47625</wp:posOffset>
                </wp:positionH>
                <wp:positionV relativeFrom="paragraph">
                  <wp:posOffset>150495</wp:posOffset>
                </wp:positionV>
                <wp:extent cx="4124325" cy="763905"/>
                <wp:effectExtent l="0" t="0" r="0" b="36195"/>
                <wp:wrapNone/>
                <wp:docPr id="5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4325" cy="763905"/>
                          <a:chOff x="-74" y="237"/>
                          <a:chExt cx="6495" cy="1203"/>
                        </a:xfrm>
                      </wpg:grpSpPr>
                      <wps:wsp>
                        <wps:cNvPr id="59" name="Line 36"/>
                        <wps:cNvCnPr/>
                        <wps:spPr bwMode="auto">
                          <a:xfrm>
                            <a:off x="456" y="237"/>
                            <a:ext cx="0" cy="1203"/>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60" name="Line 37"/>
                        <wps:cNvCnPr/>
                        <wps:spPr bwMode="auto">
                          <a:xfrm>
                            <a:off x="-74" y="1039"/>
                            <a:ext cx="6282" cy="0"/>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61" name="Text Box 38"/>
                        <wps:cNvSpPr txBox="1">
                          <a:spLocks noChangeArrowheads="1"/>
                        </wps:cNvSpPr>
                        <wps:spPr bwMode="auto">
                          <a:xfrm>
                            <a:off x="60" y="437"/>
                            <a:ext cx="660" cy="401"/>
                          </a:xfrm>
                          <a:prstGeom prst="rect">
                            <a:avLst/>
                          </a:prstGeom>
                          <a:gradFill rotWithShape="0">
                            <a:gsLst>
                              <a:gs pos="0">
                                <a:srgbClr val="FFFFFF"/>
                              </a:gs>
                              <a:gs pos="100000">
                                <a:srgbClr val="FF99CC"/>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2" name="Text Box 39"/>
                        <wps:cNvSpPr txBox="1">
                          <a:spLocks noChangeArrowheads="1"/>
                        </wps:cNvSpPr>
                        <wps:spPr bwMode="auto">
                          <a:xfrm>
                            <a:off x="456" y="638"/>
                            <a:ext cx="684" cy="401"/>
                          </a:xfrm>
                          <a:prstGeom prst="rect">
                            <a:avLst/>
                          </a:prstGeom>
                          <a:gradFill rotWithShape="0">
                            <a:gsLst>
                              <a:gs pos="0">
                                <a:srgbClr val="FFFFFF"/>
                              </a:gs>
                              <a:gs pos="100000">
                                <a:srgbClr val="99CC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3" name="Text Box 40"/>
                        <wps:cNvSpPr txBox="1">
                          <a:spLocks noChangeArrowheads="1"/>
                        </wps:cNvSpPr>
                        <wps:spPr bwMode="auto">
                          <a:xfrm>
                            <a:off x="192" y="838"/>
                            <a:ext cx="660" cy="401"/>
                          </a:xfrm>
                          <a:prstGeom prst="rect">
                            <a:avLst/>
                          </a:prstGeom>
                          <a:gradFill rotWithShape="0">
                            <a:gsLst>
                              <a:gs pos="0">
                                <a:srgbClr val="FFFFFF"/>
                              </a:gs>
                              <a:gs pos="100000">
                                <a:srgbClr val="FFCC99"/>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4" name="Text Box 41"/>
                        <wps:cNvSpPr txBox="1">
                          <a:spLocks noChangeArrowheads="1"/>
                        </wps:cNvSpPr>
                        <wps:spPr bwMode="auto">
                          <a:xfrm>
                            <a:off x="1116" y="237"/>
                            <a:ext cx="5304" cy="1002"/>
                          </a:xfrm>
                          <a:prstGeom prst="rect">
                            <a:avLst/>
                          </a:prstGeom>
                          <a:noFill/>
                          <a:ln>
                            <a:noFill/>
                          </a:ln>
                          <a:extLst>
                            <a:ext uri="{909E8E84-426E-40DD-AFC4-6F175D3DCCD1}">
                              <a14:hiddenFill xmlns:a14="http://schemas.microsoft.com/office/drawing/2010/main">
                                <a:solidFill>
                                  <a:srgbClr val="FF99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p w:rsidR="00F107AE" w:rsidRDefault="00F107AE" w:rsidP="00F107AE"/>
                            <w:p w:rsidR="00F107AE" w:rsidRDefault="00F107AE" w:rsidP="00F107AE"/>
                            <w:p w:rsidR="00F107AE" w:rsidRDefault="00F107AE" w:rsidP="00F107AE"/>
                            <w:p w:rsidR="00F107AE" w:rsidRDefault="00F107AE" w:rsidP="00F107AE"/>
                          </w:txbxContent>
                        </wps:txbx>
                        <wps:bodyPr rot="0" vert="horz" wrap="square" lIns="19440" tIns="45720" rIns="19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35" o:spid="_x0000_s1040" style="position:absolute;margin-left:-3.75pt;margin-top:11.85pt;width:324.75pt;height:60.15pt;z-index:251669504;mso-wrap-distance-left:0;mso-wrap-distance-right:0" coordorigin="-74,237" coordsize="6495,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">
                <v:line id="Line 36" o:spid="_x0000_s1041" style="position:absolute;visibility:visible;mso-wrap-style:square" from="456,237" to="456,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s+aMAAAADbAAAADwAAAGRycy9kb3ducmV2LnhtbESPQWvCQBSE7wX/w/KE3upGoRJTVxFB&#10;sEdtPXh7ZF+TYPZt2H2a9N+7guBxmG9mmOV6cK26UYiNZwPTSQaKuPS24crA78/uIwcVBdli65kM&#10;/FOE9Wr0tsTC+p4PdDtKpVIJxwIN1CJdoXUsa3IYJ74jTt6fDw4lyVBpG7BP5a7Vsyyba4cNp4Ua&#10;O9rWVF6OV2dgk2hp82t5Fvzeb/tTbsMiN+Z9PGy+QAkN8oKf6b018LmAx5f0A/Tq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LPmjAAAAA2wAAAA8AAAAAAAAAAAAAAAAA&#10;oQIAAGRycy9kb3ducmV2LnhtbFBLBQYAAAAABAAEAPkAAACOAwAAAAA=&#10;" strokecolor="#969696" strokeweight=".53mm"/>
                <v:line id="Line 37" o:spid="_x0000_s1042" style="position:absolute;visibility:visible;mso-wrap-style:square" from="-74,1039" to="6208,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1dSL4AAADbAAAADwAAAGRycy9kb3ducmV2LnhtbERPTWvCQBC9F/oflhG81Y09SExdRYSC&#10;PWrrobchOybB7GzYHU367zuHQo+P973ZTaE3D0q5i+xguSjAENfRd9w4+Pp8fynBZEH22EcmBz+U&#10;Ybd9ftpg5ePIJ3qcpTEawrlCB63IUFmb65YC5kUciJW7xhRQFKbG+oSjhofevhbFygbsWBtaHOjQ&#10;Un0734ODvaqlL+/1t+DH8TBeSp/WpXPz2bR/AyM0yb/4z330Dla6Xr/oD7Db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3V1IvgAAANsAAAAPAAAAAAAAAAAAAAAAAKEC&#10;AABkcnMvZG93bnJldi54bWxQSwUGAAAAAAQABAD5AAAAjAMAAAAA&#10;" strokecolor="#969696" strokeweight=".53mm"/>
                <v:shape id="Text Box 38" o:spid="_x0000_s1043" type="#_x0000_t202" style="position:absolute;left:60;top:437;width:660;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zfMIA&#10;AADbAAAADwAAAGRycy9kb3ducmV2LnhtbESPQYvCMBSE78L+h/AWvGlqBZWuUcRV8Kr24u3ZvG2K&#10;zUu3idr++82C4HGYmW+Y5bqztXhQ6yvHCibjBARx4XTFpYL8vB8tQPiArLF2TAp68rBefQyWmGn3&#10;5CM9TqEUEcI+QwUmhCaT0heGLPqxa4ij9+NaiyHKtpS6xWeE21qmSTKTFiuOCwYb2hoqbqe7VfA7&#10;n37T7poeL/NF358L1+cm3So1/Ow2XyACdeEdfrUPWsFsAv9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LN8wgAAANsAAAAPAAAAAAAAAAAAAAAAAJgCAABkcnMvZG93&#10;bnJldi54bWxQSwUGAAAAAAQABAD1AAAAhwMAAAAA&#10;" stroked="f">
                  <v:fill color2="#f9c" focusposition=".5,.5" focussize="" focus="100%" type="gradientRadial"/>
                </v:shape>
                <v:shape id="Text Box 39" o:spid="_x0000_s1044" type="#_x0000_t202" style="position:absolute;left:456;top:638;width:684;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weC8UA&#10;AADbAAAADwAAAGRycy9kb3ducmV2LnhtbESPT2vCQBTE74V+h+UJvdWNaSsSXaUEC6314h+Cx0f2&#10;NQnNvg3ZVVc/vVsoeBxm5jfMbBFMK07Uu8aygtEwAUFcWt1wpWC/+3iegHAeWWNrmRRcyMFi/vgw&#10;w0zbM2/otPWViBB2GSqove8yKV1Zk0E3tB1x9H5sb9BH2VdS93iOcNPKNEnG0mDDcaHGjvKayt/t&#10;0ShYrpcFhVX4/nq55vkRD8Xba5Eq9TQI71MQnoK/h//bn1rBOIW/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rB4LxQAAANsAAAAPAAAAAAAAAAAAAAAAAJgCAABkcnMv&#10;ZG93bnJldi54bWxQSwUGAAAAAAQABAD1AAAAigMAAAAA&#10;" stroked="f">
                  <v:fill color2="#9cf" focusposition=".5,.5" focussize="" focus="100%" type="gradientRadial"/>
                </v:shape>
                <v:shape id="Text Box 40" o:spid="_x0000_s1045" type="#_x0000_t202" style="position:absolute;left:192;top:838;width:660;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7ZMYA&#10;AADbAAAADwAAAGRycy9kb3ducmV2LnhtbESPT2vCQBTE74V+h+UVems2tSCSuoYiFUOhB7Wlentk&#10;X/7U7NuYXWP89q4geBxm5jfMNB1MI3rqXG1ZwWsUgyDOra65VPCzWbxMQDiPrLGxTArO5CCdPT5M&#10;MdH2xCvq174UAcIuQQWV920ipcsrMugi2xIHr7CdQR9kV0rd4SnATSNHcTyWBmsOCxW2NK8o36+P&#10;RkFRf2WT4u9/+Xn4xvNyscvK3+NWqeen4eMdhKfB38O3dqYVjN/g+iX8AD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n7ZMYAAADbAAAADwAAAAAAAAAAAAAAAACYAgAAZHJz&#10;L2Rvd25yZXYueG1sUEsFBgAAAAAEAAQA9QAAAIsDAAAAAA==&#10;" stroked="f">
                  <v:fill color2="#fc9" focusposition=".5,.5" focussize="" focus="100%" type="gradientRadial"/>
                </v:shape>
                <v:shape id="Text Box 41" o:spid="_x0000_s1046" type="#_x0000_t202" style="position:absolute;left:1116;top:237;width:5304;height:1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1pWcIA&#10;AADbAAAADwAAAGRycy9kb3ducmV2LnhtbESPUWvCQBCE3wv+h2MLvhS9WCSV1FNEEERE0Aq+Lrlt&#10;LjS3F3Jbjf/eKxR8HGbmG2a+7H2jrtTFOrCByTgDRVwGW3Nl4Py1Gc1ARUG22AQmA3eKsFwMXuZY&#10;2HDjI11PUqkE4VigASfSFlrH0pHHOA4tcfK+Q+dRkuwqbTu8Jbhv9HuW5dpjzWnBYUtrR+XP6dcb&#10;eMsPl4/17r4/0JRkEyRkE7c1Zvjarz5BCfXyDP+3t9ZAPoW/L+kH6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lZwgAAANsAAAAPAAAAAAAAAAAAAAAAAJgCAABkcnMvZG93&#10;bnJldi54bWxQSwUGAAAAAAQABAD1AAAAhwMAAAAA&#10;" filled="f" fillcolor="#f9c" stroked="f">
                  <v:textbox inset=".54mm,,.54mm">
                    <w:txbxContent>
                      <w:p w:rsidR="00F107AE" w:rsidRDefault="00F107AE" w:rsidP="00F107AE"/>
                      <w:p w:rsidR="00F107AE" w:rsidRDefault="00F107AE" w:rsidP="00F107AE"/>
                      <w:p w:rsidR="00F107AE" w:rsidRDefault="00F107AE" w:rsidP="00F107AE"/>
                      <w:p w:rsidR="00F107AE" w:rsidRDefault="00F107AE" w:rsidP="00F107AE"/>
                      <w:p w:rsidR="00F107AE" w:rsidRDefault="00F107AE" w:rsidP="00F107AE"/>
                    </w:txbxContent>
                  </v:textbox>
                </v:shape>
              </v:group>
            </w:pict>
          </mc:Fallback>
        </mc:AlternateContent>
      </w:r>
    </w:p>
    <w:p w:rsidR="00F107AE" w:rsidRDefault="00F107AE" w:rsidP="00F107AE">
      <w:pPr>
        <w:tabs>
          <w:tab w:val="left" w:pos="3390"/>
          <w:tab w:val="center" w:pos="5214"/>
        </w:tabs>
        <w:rPr>
          <w:rFonts w:ascii="Monotype Corsiva" w:hAnsi="Monotype Corsiva"/>
          <w:b/>
          <w:sz w:val="48"/>
          <w:szCs w:val="48"/>
        </w:rPr>
      </w:pPr>
      <w:r>
        <w:rPr>
          <w:rFonts w:ascii="Monotype Corsiva" w:hAnsi="Monotype Corsiva"/>
          <w:b/>
          <w:sz w:val="48"/>
          <w:szCs w:val="48"/>
        </w:rPr>
        <w:t xml:space="preserve">            Expectativas</w:t>
      </w:r>
    </w:p>
    <w:p w:rsidR="00F107AE" w:rsidRDefault="00F107AE" w:rsidP="00F107AE">
      <w:pPr>
        <w:tabs>
          <w:tab w:val="left" w:pos="3390"/>
          <w:tab w:val="center" w:pos="5214"/>
        </w:tabs>
        <w:rPr>
          <w:rFonts w:ascii="Monotype Corsiva" w:hAnsi="Monotype Corsiva"/>
          <w:b/>
          <w:sz w:val="48"/>
          <w:szCs w:val="48"/>
        </w:rPr>
      </w:pPr>
    </w:p>
    <w:p w:rsidR="00F107AE" w:rsidRDefault="00F107AE" w:rsidP="00F107AE">
      <w:pPr>
        <w:tabs>
          <w:tab w:val="left" w:pos="3390"/>
          <w:tab w:val="center" w:pos="5214"/>
        </w:tabs>
        <w:ind w:right="1061"/>
        <w:jc w:val="both"/>
        <w:rPr>
          <w:rFonts w:ascii="Palatino Linotype" w:hAnsi="Palatino Linotype"/>
          <w:i/>
          <w:sz w:val="24"/>
          <w:szCs w:val="28"/>
        </w:rPr>
      </w:pPr>
    </w:p>
    <w:p w:rsidR="00F107AE" w:rsidRDefault="00F107AE" w:rsidP="00F107AE">
      <w:pPr>
        <w:tabs>
          <w:tab w:val="left" w:pos="3030"/>
          <w:tab w:val="center" w:pos="4854"/>
        </w:tabs>
        <w:ind w:right="1061"/>
        <w:jc w:val="both"/>
        <w:rPr>
          <w:rFonts w:ascii="Palatino Linotype" w:hAnsi="Palatino Linotype"/>
          <w:i/>
          <w:sz w:val="24"/>
          <w:szCs w:val="28"/>
        </w:rPr>
      </w:pPr>
      <w:r>
        <w:rPr>
          <w:rFonts w:ascii="Palatino Linotype" w:hAnsi="Palatino Linotype"/>
          <w:i/>
          <w:sz w:val="24"/>
          <w:szCs w:val="28"/>
        </w:rPr>
        <w:t>Mi expectativa es hacer parte de una organización donde pueda contribuir recíprocamente con mis conocimientos y experiencias, generar productividad y calidad en el ámbito laboral y social.</w:t>
      </w:r>
    </w:p>
    <w:p w:rsidR="00F107AE" w:rsidRDefault="00F107AE" w:rsidP="00F107AE">
      <w:pPr>
        <w:jc w:val="center"/>
      </w:pPr>
    </w:p>
    <w:p w:rsidR="00F107AE" w:rsidRDefault="00F107AE" w:rsidP="00F107AE">
      <w:pPr>
        <w:jc w:val="center"/>
      </w:pPr>
    </w:p>
    <w:p w:rsidR="00F107AE" w:rsidRDefault="00F107AE" w:rsidP="00F107AE">
      <w:pPr>
        <w:jc w:val="center"/>
      </w:pPr>
    </w:p>
    <w:p w:rsidR="00F107AE" w:rsidRDefault="00F107AE" w:rsidP="00F107AE">
      <w:pPr>
        <w:jc w:val="center"/>
      </w:pPr>
    </w:p>
    <w:p w:rsidR="00F107AE" w:rsidRDefault="00F107AE" w:rsidP="00F107AE"/>
    <w:p w:rsidR="00F107AE" w:rsidRDefault="00F107AE" w:rsidP="00F107AE">
      <w:pPr>
        <w:jc w:val="center"/>
      </w:pPr>
    </w:p>
    <w:p w:rsidR="00F107AE" w:rsidRDefault="00F107AE" w:rsidP="00F107AE">
      <w:pPr>
        <w:jc w:val="center"/>
      </w:pPr>
      <w:r>
        <w:t xml:space="preserve">                                                                                                                               </w:t>
      </w:r>
    </w:p>
    <w:p w:rsidR="00F107AE" w:rsidRDefault="002F0304" w:rsidP="00F107AE">
      <w:pPr>
        <w:jc w:val="right"/>
        <w:rPr>
          <w:rFonts w:ascii="Palatino Linotype" w:hAnsi="Palatino Linotype"/>
          <w:i/>
          <w:sz w:val="28"/>
          <w:szCs w:val="28"/>
        </w:rPr>
      </w:pPr>
      <w:r>
        <w:rPr>
          <w:noProof/>
          <w:lang w:val="es-CO" w:eastAsia="es-CO"/>
        </w:rPr>
        <mc:AlternateContent>
          <mc:Choice Requires="wpg">
            <w:drawing>
              <wp:anchor distT="0" distB="0" distL="0" distR="0" simplePos="0" relativeHeight="251666432" behindDoc="0" locked="0" layoutInCell="1" allowOverlap="1">
                <wp:simplePos x="0" y="0"/>
                <wp:positionH relativeFrom="column">
                  <wp:posOffset>-228600</wp:posOffset>
                </wp:positionH>
                <wp:positionV relativeFrom="paragraph">
                  <wp:posOffset>0</wp:posOffset>
                </wp:positionV>
                <wp:extent cx="4124325" cy="763905"/>
                <wp:effectExtent l="0" t="0" r="0" b="36195"/>
                <wp:wrapNone/>
                <wp:docPr id="5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4325" cy="763905"/>
                          <a:chOff x="-359" y="0"/>
                          <a:chExt cx="6495" cy="1203"/>
                        </a:xfrm>
                      </wpg:grpSpPr>
                      <wps:wsp>
                        <wps:cNvPr id="52" name="Line 15"/>
                        <wps:cNvCnPr/>
                        <wps:spPr bwMode="auto">
                          <a:xfrm>
                            <a:off x="171" y="0"/>
                            <a:ext cx="0" cy="1203"/>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53" name="Line 16"/>
                        <wps:cNvCnPr/>
                        <wps:spPr bwMode="auto">
                          <a:xfrm>
                            <a:off x="-359" y="802"/>
                            <a:ext cx="6282" cy="0"/>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54" name="Text Box 17"/>
                        <wps:cNvSpPr txBox="1">
                          <a:spLocks noChangeArrowheads="1"/>
                        </wps:cNvSpPr>
                        <wps:spPr bwMode="auto">
                          <a:xfrm>
                            <a:off x="-225" y="200"/>
                            <a:ext cx="660" cy="401"/>
                          </a:xfrm>
                          <a:prstGeom prst="rect">
                            <a:avLst/>
                          </a:prstGeom>
                          <a:gradFill rotWithShape="0">
                            <a:gsLst>
                              <a:gs pos="0">
                                <a:srgbClr val="FFFFFF"/>
                              </a:gs>
                              <a:gs pos="100000">
                                <a:srgbClr val="FF99CC"/>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5" name="Text Box 18"/>
                        <wps:cNvSpPr txBox="1">
                          <a:spLocks noChangeArrowheads="1"/>
                        </wps:cNvSpPr>
                        <wps:spPr bwMode="auto">
                          <a:xfrm>
                            <a:off x="171" y="401"/>
                            <a:ext cx="684" cy="401"/>
                          </a:xfrm>
                          <a:prstGeom prst="rect">
                            <a:avLst/>
                          </a:prstGeom>
                          <a:gradFill rotWithShape="0">
                            <a:gsLst>
                              <a:gs pos="0">
                                <a:srgbClr val="FFFFFF"/>
                              </a:gs>
                              <a:gs pos="100000">
                                <a:srgbClr val="99CC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6" name="Text Box 19"/>
                        <wps:cNvSpPr txBox="1">
                          <a:spLocks noChangeArrowheads="1"/>
                        </wps:cNvSpPr>
                        <wps:spPr bwMode="auto">
                          <a:xfrm>
                            <a:off x="-92" y="601"/>
                            <a:ext cx="660" cy="401"/>
                          </a:xfrm>
                          <a:prstGeom prst="rect">
                            <a:avLst/>
                          </a:prstGeom>
                          <a:gradFill rotWithShape="0">
                            <a:gsLst>
                              <a:gs pos="0">
                                <a:srgbClr val="FFFFFF"/>
                              </a:gs>
                              <a:gs pos="100000">
                                <a:srgbClr val="FFCC99"/>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7" name="Text Box 20"/>
                        <wps:cNvSpPr txBox="1">
                          <a:spLocks noChangeArrowheads="1"/>
                        </wps:cNvSpPr>
                        <wps:spPr bwMode="auto">
                          <a:xfrm>
                            <a:off x="831" y="0"/>
                            <a:ext cx="5304" cy="1002"/>
                          </a:xfrm>
                          <a:prstGeom prst="rect">
                            <a:avLst/>
                          </a:prstGeom>
                          <a:noFill/>
                          <a:ln>
                            <a:noFill/>
                          </a:ln>
                          <a:extLst>
                            <a:ext uri="{909E8E84-426E-40DD-AFC4-6F175D3DCCD1}">
                              <a14:hiddenFill xmlns:a14="http://schemas.microsoft.com/office/drawing/2010/main">
                                <a:solidFill>
                                  <a:srgbClr val="FF99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pPr>
                                <w:rPr>
                                  <w:rFonts w:ascii="Edwardian Script ITC" w:hAnsi="Edwardian Script ITC"/>
                                  <w:b/>
                                  <w:sz w:val="72"/>
                                </w:rPr>
                              </w:pPr>
                              <w:r>
                                <w:rPr>
                                  <w:rFonts w:ascii="Monotype Corsiva" w:hAnsi="Monotype Corsiva"/>
                                  <w:b/>
                                  <w:sz w:val="48"/>
                                </w:rPr>
                                <w:t>Datos Personales</w:t>
                              </w:r>
                              <w:r>
                                <w:rPr>
                                  <w:rFonts w:ascii="Edwardian Script ITC" w:hAnsi="Edwardian Script ITC"/>
                                  <w:b/>
                                  <w:sz w:val="72"/>
                                </w:rPr>
                                <w:t xml:space="preserve"> </w:t>
                              </w:r>
                            </w:p>
                            <w:p w:rsidR="00F107AE" w:rsidRDefault="00F107AE" w:rsidP="00F107AE">
                              <w:pPr>
                                <w:rPr>
                                  <w:rFonts w:ascii="Edwardian Script ITC" w:hAnsi="Edwardian Script ITC"/>
                                  <w:b/>
                                  <w:sz w:val="72"/>
                                </w:rPr>
                              </w:pPr>
                              <w:r>
                                <w:rPr>
                                  <w:rFonts w:ascii="Edwardian Script ITC" w:hAnsi="Edwardian Script ITC"/>
                                  <w:b/>
                                  <w:sz w:val="72"/>
                                </w:rPr>
                                <w:t xml:space="preserve"> </w:t>
                              </w:r>
                            </w:p>
                          </w:txbxContent>
                        </wps:txbx>
                        <wps:bodyPr rot="0" vert="horz" wrap="square" lIns="19440" tIns="45720" rIns="19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14" o:spid="_x0000_s1047" style="position:absolute;left:0;text-align:left;margin-left:-18pt;margin-top:0;width:324.75pt;height:60.15pt;z-index:251666432;mso-wrap-distance-left:0;mso-wrap-distance-right:0" coordorigin="-359" coordsize="6495,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">
                <v:line id="Line 15" o:spid="_x0000_s1048" style="position:absolute;visibility:visible;mso-wrap-style:square" from="171,0" to="171,1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sGcAAAADbAAAADwAAAGRycy9kb3ducmV2LnhtbESPQWvCQBSE74L/YXkFb7qpoMToKiII&#10;9lhbD94e2dckNPs27D5N+u+7guBxmG9mmM1ucK26U4iNZwPvswwUceltw5WB76/jNAcVBdli65kM&#10;/FGE3XY82mBhfc+fdD9LpVIJxwIN1CJdoXUsa3IYZ74jTt6PDw4lyVBpG7BP5a7V8yxbaocNp4Ua&#10;OzrUVP6eb87APtHS5rfyKvhxOvSX3IZVbszkbdivQQkN8oKf6ZM1sJjD40v6AXr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vrBnAAAAA2wAAAA8AAAAAAAAAAAAAAAAA&#10;oQIAAGRycy9kb3ducmV2LnhtbFBLBQYAAAAABAAEAPkAAACOAwAAAAA=&#10;" strokecolor="#969696" strokeweight=".53mm"/>
                <v:line id="Line 16" o:spid="_x0000_s1049" style="position:absolute;visibility:visible;mso-wrap-style:square" from="-359,802" to="592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MJgsEAAADbAAAADwAAAGRycy9kb3ducmV2LnhtbESPQWvCQBSE74L/YXmCN920Ukmjq4hQ&#10;0GO1PfT2yD6T0OzbsPs06b/vCoLHYb6ZYdbbwbXqRiE2ng28zDNQxKW3DVcGvs4fsxxUFGSLrWcy&#10;8EcRtpvxaI2F9T1/0u0klUolHAs0UIt0hdaxrMlhnPuOOHkXHxxKkqHSNmCfyl2rX7NsqR02nBZq&#10;7GhfU/l7ujoDu0RLm1/LH8HjYd9/5za858ZMJ8NuBUpokCf8SB+sgbcF3L+kH6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wmCwQAAANsAAAAPAAAAAAAAAAAAAAAA&#10;AKECAABkcnMvZG93bnJldi54bWxQSwUGAAAAAAQABAD5AAAAjwMAAAAA&#10;" strokecolor="#969696" strokeweight=".53mm"/>
                <v:shape id="Text Box 17" o:spid="_x0000_s1050" type="#_x0000_t202" style="position:absolute;left:-225;top:200;width:660;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PaWcMA&#10;AADbAAAADwAAAGRycy9kb3ducmV2LnhtbESPS2/CMBCE75X6H6yt1FtxSHkpYBCCVuqVx4XbEi9x&#10;RLwOsYHk3+NKSBxHM/ONZrZobSVu1PjSsYJ+LwFBnDtdcqFgv/v9moDwAVlj5ZgUdORhMX9/m2Gm&#10;3Z03dNuGQkQI+wwVmBDqTEqfG7Loe64mjt7JNRZDlE0hdYP3CLeVTJNkJC2WHBcM1rQylJ+3V6vg&#10;Mv5e088x3RzGk67b5a7bm3Sl1OdHu5yCCNSGV/jZ/tMKhgP4/x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PaWcMAAADbAAAADwAAAAAAAAAAAAAAAACYAgAAZHJzL2Rv&#10;d25yZXYueG1sUEsFBgAAAAAEAAQA9QAAAIgDAAAAAA==&#10;" stroked="f">
                  <v:fill color2="#f9c" focusposition=".5,.5" focussize="" focus="100%" type="gradientRadial"/>
                </v:shape>
                <v:shape id="Text Box 18" o:spid="_x0000_s1051" type="#_x0000_t202" style="position:absolute;left:171;top:401;width:684;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lMwsUA&#10;AADbAAAADwAAAGRycy9kb3ducmV2LnhtbESPQWvCQBSE7wX/w/IKvdVN1YhEV5GgUG0vVQkeH9nX&#10;JDT7NmRX3fbXu4VCj8PMfMMsVsG04kq9aywreBkmIIhLqxuuFJyO2+cZCOeRNbaWScE3OVgtBw8L&#10;zLS98QddD74SEcIuQwW1910mpStrMuiGtiOO3qftDfoo+0rqHm8Rblo5SpKpNNhwXKixo7ym8utw&#10;MQo275uCwj687cY/eX7Bc5FOipFST49hPQfhKfj/8F/7VStIU/j9En+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UzCxQAAANsAAAAPAAAAAAAAAAAAAAAAAJgCAABkcnMv&#10;ZG93bnJldi54bWxQSwUGAAAAAAQABAD1AAAAigMAAAAA&#10;" stroked="f">
                  <v:fill color2="#9cf" focusposition=".5,.5" focussize="" focus="100%" type="gradientRadial"/>
                </v:shape>
                <v:shape id="Text Box 19" o:spid="_x0000_s1052" type="#_x0000_t202" style="position:absolute;left:-92;top:601;width:660;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KSQcYA&#10;AADbAAAADwAAAGRycy9kb3ducmV2LnhtbESPT2vCQBTE74V+h+UVems2FSqSuoYiFUOhB7Wlentk&#10;X/7U7NuYXWP89q4geBxm5jfMNB1MI3rqXG1ZwWsUgyDOra65VPCzWbxMQDiPrLGxTArO5CCdPT5M&#10;MdH2xCvq174UAcIuQQWV920ipcsrMugi2xIHr7CdQR9kV0rd4SnATSNHcTyWBmsOCxW2NK8o36+P&#10;RkFRf2WT4u9/+Xn4xvNyscvK3+NWqeen4eMdhKfB38O3dqYVvI3h+iX8AD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KSQcYAAADbAAAADwAAAAAAAAAAAAAAAACYAgAAZHJz&#10;L2Rvd25yZXYueG1sUEsFBgAAAAAEAAQA9QAAAIsDAAAAAA==&#10;" stroked="f">
                  <v:fill color2="#fc9" focusposition=".5,.5" focussize="" focus="100%" type="gradientRadial"/>
                </v:shape>
                <v:shape id="Text Box 20" o:spid="_x0000_s1053" type="#_x0000_t202" style="position:absolute;left:831;width:5304;height:1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k8QA&#10;AADbAAAADwAAAGRycy9kb3ducmV2LnhtbESPX2vCQBDE3wt+h2OFvpR6sbQqaS5SBEGkCP6Bvi65&#10;NRea2wu5rcZv7xUKfRxm5jdMsRx8qy7UxyawgekkA0VcBdtwbeB0XD8vQEVBttgGJgM3irAsRw8F&#10;5jZceU+Xg9QqQTjmaMCJdLnWsXLkMU5CR5y8c+g9SpJ9rW2P1wT3rX7Jspn22HBacNjRylH1ffjx&#10;Bp5mu6/5anv73NEryTpIyKZuY8zjePh4ByU0yH/4r72xBt7m8Psl/QBd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DPZPEAAAA2wAAAA8AAAAAAAAAAAAAAAAAmAIAAGRycy9k&#10;b3ducmV2LnhtbFBLBQYAAAAABAAEAPUAAACJAwAAAAA=&#10;" filled="f" fillcolor="#f9c" stroked="f">
                  <v:textbox inset=".54mm,,.54mm">
                    <w:txbxContent>
                      <w:p w:rsidR="00F107AE" w:rsidRDefault="00F107AE" w:rsidP="00F107AE">
                        <w:pPr>
                          <w:rPr>
                            <w:rFonts w:ascii="Edwardian Script ITC" w:hAnsi="Edwardian Script ITC"/>
                            <w:b/>
                            <w:sz w:val="72"/>
                          </w:rPr>
                        </w:pPr>
                        <w:r>
                          <w:rPr>
                            <w:rFonts w:ascii="Monotype Corsiva" w:hAnsi="Monotype Corsiva"/>
                            <w:b/>
                            <w:sz w:val="48"/>
                          </w:rPr>
                          <w:t>Datos Personales</w:t>
                        </w:r>
                        <w:r>
                          <w:rPr>
                            <w:rFonts w:ascii="Edwardian Script ITC" w:hAnsi="Edwardian Script ITC"/>
                            <w:b/>
                            <w:sz w:val="72"/>
                          </w:rPr>
                          <w:t xml:space="preserve"> </w:t>
                        </w:r>
                      </w:p>
                      <w:p w:rsidR="00F107AE" w:rsidRDefault="00F107AE" w:rsidP="00F107AE">
                        <w:pPr>
                          <w:rPr>
                            <w:rFonts w:ascii="Edwardian Script ITC" w:hAnsi="Edwardian Script ITC"/>
                            <w:b/>
                            <w:sz w:val="72"/>
                          </w:rPr>
                        </w:pPr>
                        <w:r>
                          <w:rPr>
                            <w:rFonts w:ascii="Edwardian Script ITC" w:hAnsi="Edwardian Script ITC"/>
                            <w:b/>
                            <w:sz w:val="72"/>
                          </w:rPr>
                          <w:t xml:space="preserve"> </w:t>
                        </w:r>
                      </w:p>
                    </w:txbxContent>
                  </v:textbox>
                </v:shape>
              </v:group>
            </w:pict>
          </mc:Fallback>
        </mc:AlternateContent>
      </w:r>
      <w:r>
        <w:rPr>
          <w:noProof/>
          <w:lang w:val="es-CO" w:eastAsia="es-CO"/>
        </w:rPr>
        <mc:AlternateContent>
          <mc:Choice Requires="wps">
            <w:drawing>
              <wp:anchor distT="0" distB="0" distL="114935" distR="114935" simplePos="0" relativeHeight="251663360" behindDoc="1" locked="0" layoutInCell="1" allowOverlap="1">
                <wp:simplePos x="0" y="0"/>
                <wp:positionH relativeFrom="column">
                  <wp:posOffset>3771900</wp:posOffset>
                </wp:positionH>
                <wp:positionV relativeFrom="paragraph">
                  <wp:posOffset>177800</wp:posOffset>
                </wp:positionV>
                <wp:extent cx="570865" cy="456565"/>
                <wp:effectExtent l="0" t="0" r="635" b="635"/>
                <wp:wrapNone/>
                <wp:docPr id="5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4" type="#_x0000_t202" style="position:absolute;left:0;text-align:left;margin-left:297pt;margin-top:14pt;width:44.95pt;height:35.95pt;z-index:-2516531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" stroked="f">
                <v:textbox inset="0,0,0,0">
                  <w:txbxContent>
                    <w:p w:rsidR="00F107AE" w:rsidRDefault="00F107AE" w:rsidP="00F107AE"/>
                  </w:txbxContent>
                </v:textbox>
              </v:shape>
            </w:pict>
          </mc:Fallback>
        </mc:AlternateContent>
      </w:r>
      <w:r>
        <w:rPr>
          <w:noProof/>
          <w:lang w:val="es-CO" w:eastAsia="es-CO"/>
        </w:rPr>
        <mc:AlternateContent>
          <mc:Choice Requires="wps">
            <w:drawing>
              <wp:anchor distT="0" distB="0" distL="114935" distR="114935" simplePos="0" relativeHeight="251662336" behindDoc="0" locked="0" layoutInCell="1" allowOverlap="1">
                <wp:simplePos x="0" y="0"/>
                <wp:positionH relativeFrom="column">
                  <wp:posOffset>3771900</wp:posOffset>
                </wp:positionH>
                <wp:positionV relativeFrom="paragraph">
                  <wp:posOffset>66040</wp:posOffset>
                </wp:positionV>
                <wp:extent cx="570865" cy="456565"/>
                <wp:effectExtent l="0" t="0" r="635" b="635"/>
                <wp:wrapNone/>
                <wp:docPr id="4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55" type="#_x0000_t202" style="position:absolute;left:0;text-align:left;margin-left:297pt;margin-top:5.2pt;width:44.95pt;height:35.9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" stroked="f">
                <v:textbox inset="0,0,0,0">
                  <w:txbxContent>
                    <w:p w:rsidR="00F107AE" w:rsidRDefault="00F107AE" w:rsidP="00F107AE"/>
                  </w:txbxContent>
                </v:textbox>
              </v:shape>
            </w:pict>
          </mc:Fallback>
        </mc:AlternateContent>
      </w:r>
    </w:p>
    <w:p w:rsidR="00F107AE" w:rsidRDefault="00F107AE" w:rsidP="00F107AE">
      <w:pPr>
        <w:pStyle w:val="Subttulo"/>
        <w:rPr>
          <w:rFonts w:ascii="Palatino Linotype" w:hAnsi="Palatino Linotype"/>
          <w:i/>
          <w:color w:val="auto"/>
          <w:sz w:val="28"/>
          <w:szCs w:val="28"/>
        </w:rPr>
      </w:pPr>
    </w:p>
    <w:p w:rsidR="00F107AE" w:rsidRDefault="00F107AE" w:rsidP="00F107AE">
      <w:pPr>
        <w:pStyle w:val="Subttulo"/>
        <w:rPr>
          <w:rFonts w:ascii="Palatino Linotype" w:hAnsi="Palatino Linotype"/>
          <w:i/>
          <w:color w:val="auto"/>
          <w:sz w:val="24"/>
          <w:szCs w:val="28"/>
        </w:rPr>
      </w:pPr>
    </w:p>
    <w:p w:rsidR="00F107AE" w:rsidRDefault="00F107AE" w:rsidP="00F107AE">
      <w:pPr>
        <w:pStyle w:val="Subttulo"/>
        <w:rPr>
          <w:rFonts w:ascii="Palatino Linotype" w:hAnsi="Palatino Linotype"/>
          <w:i/>
          <w:color w:val="auto"/>
          <w:sz w:val="24"/>
          <w:szCs w:val="28"/>
        </w:rPr>
      </w:pPr>
    </w:p>
    <w:p w:rsidR="00F107AE" w:rsidRDefault="002F0304" w:rsidP="00F107AE">
      <w:pPr>
        <w:pStyle w:val="Subttulo"/>
        <w:rPr>
          <w:rFonts w:ascii="Palatino Linotype" w:hAnsi="Palatino Linotype"/>
          <w:i/>
          <w:color w:val="auto"/>
          <w:sz w:val="24"/>
          <w:szCs w:val="28"/>
        </w:rPr>
      </w:pPr>
      <w:r>
        <w:rPr>
          <w:noProof/>
          <w:lang w:eastAsia="es-CO"/>
        </w:rPr>
        <mc:AlternateContent>
          <mc:Choice Requires="wps">
            <w:drawing>
              <wp:anchor distT="0" distB="0" distL="114935" distR="114935" simplePos="0" relativeHeight="251665408" behindDoc="0" locked="0" layoutInCell="1" allowOverlap="1">
                <wp:simplePos x="0" y="0"/>
                <wp:positionH relativeFrom="column">
                  <wp:posOffset>3771900</wp:posOffset>
                </wp:positionH>
                <wp:positionV relativeFrom="paragraph">
                  <wp:posOffset>189865</wp:posOffset>
                </wp:positionV>
                <wp:extent cx="570865" cy="456565"/>
                <wp:effectExtent l="0" t="0" r="635" b="635"/>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56" type="#_x0000_t202" style="position:absolute;left:0;text-align:left;margin-left:297pt;margin-top:14.95pt;width:44.95pt;height:35.9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" stroked="f">
                <v:textbox inset="0,0,0,0">
                  <w:txbxContent>
                    <w:p w:rsidR="00F107AE" w:rsidRDefault="00F107AE" w:rsidP="00F107AE"/>
                  </w:txbxContent>
                </v:textbox>
              </v:shape>
            </w:pict>
          </mc:Fallback>
        </mc:AlternateContent>
      </w:r>
      <w:r>
        <w:rPr>
          <w:noProof/>
          <w:lang w:eastAsia="es-CO"/>
        </w:rPr>
        <mc:AlternateContent>
          <mc:Choice Requires="wps">
            <w:drawing>
              <wp:anchor distT="0" distB="0" distL="114935" distR="114935" simplePos="0" relativeHeight="251664384" behindDoc="0" locked="0" layoutInCell="1" allowOverlap="1">
                <wp:simplePos x="0" y="0"/>
                <wp:positionH relativeFrom="column">
                  <wp:posOffset>3771900</wp:posOffset>
                </wp:positionH>
                <wp:positionV relativeFrom="paragraph">
                  <wp:posOffset>200660</wp:posOffset>
                </wp:positionV>
                <wp:extent cx="570865" cy="456565"/>
                <wp:effectExtent l="0" t="0" r="635" b="635"/>
                <wp:wrapNone/>
                <wp:docPr id="4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57" type="#_x0000_t202" style="position:absolute;left:0;text-align:left;margin-left:297pt;margin-top:15.8pt;width:44.95pt;height:35.9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" stroked="f">
                <v:textbox inset="0,0,0,0">
                  <w:txbxContent>
                    <w:p w:rsidR="00F107AE" w:rsidRDefault="00F107AE" w:rsidP="00F107AE"/>
                  </w:txbxContent>
                </v:textbox>
              </v:shape>
            </w:pict>
          </mc:Fallback>
        </mc:AlternateContent>
      </w:r>
      <w:r w:rsidR="00F107AE">
        <w:rPr>
          <w:rFonts w:ascii="Palatino Linotype" w:hAnsi="Palatino Linotype"/>
          <w:i/>
          <w:color w:val="auto"/>
          <w:sz w:val="24"/>
          <w:szCs w:val="28"/>
        </w:rPr>
        <w:t>Fecha de Nacimiento</w:t>
      </w:r>
      <w:r w:rsidR="00F107AE">
        <w:rPr>
          <w:rFonts w:ascii="Palatino Linotype" w:hAnsi="Palatino Linotype"/>
          <w:i/>
          <w:color w:val="auto"/>
          <w:sz w:val="24"/>
          <w:szCs w:val="28"/>
        </w:rPr>
        <w:tab/>
      </w:r>
      <w:r w:rsidR="00F107AE">
        <w:rPr>
          <w:rFonts w:ascii="Palatino Linotype" w:hAnsi="Palatino Linotype"/>
          <w:i/>
          <w:color w:val="auto"/>
          <w:sz w:val="24"/>
          <w:szCs w:val="28"/>
        </w:rPr>
        <w:tab/>
      </w:r>
      <w:r w:rsidR="00F107AE">
        <w:rPr>
          <w:rFonts w:ascii="Palatino Linotype" w:hAnsi="Palatino Linotype"/>
          <w:color w:val="auto"/>
          <w:sz w:val="24"/>
          <w:szCs w:val="28"/>
        </w:rPr>
        <w:t>:</w:t>
      </w:r>
      <w:r w:rsidR="00F107AE">
        <w:rPr>
          <w:rFonts w:ascii="Palatino Linotype" w:hAnsi="Palatino Linotype"/>
          <w:color w:val="auto"/>
          <w:sz w:val="24"/>
          <w:szCs w:val="28"/>
        </w:rPr>
        <w:tab/>
      </w:r>
      <w:r w:rsidR="00D217E9">
        <w:rPr>
          <w:rFonts w:ascii="Palatino Linotype" w:hAnsi="Palatino Linotype"/>
          <w:i/>
          <w:color w:val="auto"/>
          <w:sz w:val="24"/>
          <w:szCs w:val="28"/>
        </w:rPr>
        <w:t>13 enero  1961</w:t>
      </w:r>
    </w:p>
    <w:p w:rsidR="00F107AE" w:rsidRDefault="00F107AE" w:rsidP="00F107AE">
      <w:pPr>
        <w:pStyle w:val="Subttulo"/>
        <w:rPr>
          <w:rFonts w:ascii="Palatino Linotype" w:hAnsi="Palatino Linotype"/>
          <w:i/>
          <w:color w:val="auto"/>
          <w:sz w:val="24"/>
          <w:szCs w:val="28"/>
        </w:rPr>
      </w:pPr>
    </w:p>
    <w:p w:rsidR="00F107AE" w:rsidRDefault="002F0304" w:rsidP="00F107AE">
      <w:pPr>
        <w:pStyle w:val="Subttulo"/>
        <w:rPr>
          <w:rFonts w:ascii="Palatino Linotype" w:hAnsi="Palatino Linotype"/>
          <w:i/>
          <w:color w:val="auto"/>
          <w:sz w:val="24"/>
          <w:szCs w:val="28"/>
        </w:rPr>
      </w:pPr>
      <w:r>
        <w:rPr>
          <w:noProof/>
          <w:lang w:eastAsia="es-CO"/>
        </w:rPr>
        <mc:AlternateContent>
          <mc:Choice Requires="wps">
            <w:drawing>
              <wp:anchor distT="0" distB="0" distL="114935" distR="114935" simplePos="0" relativeHeight="251670528" behindDoc="0" locked="0" layoutInCell="1" allowOverlap="1">
                <wp:simplePos x="0" y="0"/>
                <wp:positionH relativeFrom="column">
                  <wp:posOffset>3771900</wp:posOffset>
                </wp:positionH>
                <wp:positionV relativeFrom="paragraph">
                  <wp:posOffset>200660</wp:posOffset>
                </wp:positionV>
                <wp:extent cx="570865" cy="456565"/>
                <wp:effectExtent l="0" t="0" r="635" b="635"/>
                <wp:wrapNone/>
                <wp:docPr id="4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8" type="#_x0000_t202" style="position:absolute;left:0;text-align:left;margin-left:297pt;margin-top:15.8pt;width:44.95pt;height:35.95pt;z-index:2516705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" stroked="f">
                <v:textbox inset="0,0,0,0">
                  <w:txbxContent>
                    <w:p w:rsidR="00F107AE" w:rsidRDefault="00F107AE" w:rsidP="00F107AE"/>
                  </w:txbxContent>
                </v:textbox>
              </v:shape>
            </w:pict>
          </mc:Fallback>
        </mc:AlternateContent>
      </w:r>
      <w:r w:rsidR="00F107AE">
        <w:rPr>
          <w:rFonts w:ascii="Palatino Linotype" w:hAnsi="Palatino Linotype"/>
          <w:i/>
          <w:color w:val="auto"/>
          <w:sz w:val="24"/>
          <w:szCs w:val="28"/>
        </w:rPr>
        <w:t>Lugar de Nacimiento</w:t>
      </w:r>
      <w:r w:rsidR="00F107AE">
        <w:rPr>
          <w:rFonts w:ascii="Palatino Linotype" w:hAnsi="Palatino Linotype"/>
          <w:i/>
          <w:color w:val="auto"/>
          <w:sz w:val="24"/>
          <w:szCs w:val="28"/>
        </w:rPr>
        <w:tab/>
      </w:r>
      <w:r w:rsidR="00F107AE">
        <w:rPr>
          <w:rFonts w:ascii="Palatino Linotype" w:hAnsi="Palatino Linotype"/>
          <w:i/>
          <w:color w:val="auto"/>
          <w:sz w:val="24"/>
          <w:szCs w:val="28"/>
        </w:rPr>
        <w:tab/>
      </w:r>
      <w:r w:rsidR="00F107AE">
        <w:rPr>
          <w:rFonts w:ascii="Palatino Linotype" w:hAnsi="Palatino Linotype"/>
          <w:color w:val="auto"/>
          <w:sz w:val="24"/>
          <w:szCs w:val="28"/>
        </w:rPr>
        <w:t>:</w:t>
      </w:r>
      <w:r w:rsidR="00D217E9">
        <w:rPr>
          <w:rFonts w:ascii="Palatino Linotype" w:hAnsi="Palatino Linotype"/>
          <w:i/>
          <w:color w:val="auto"/>
          <w:sz w:val="24"/>
          <w:szCs w:val="28"/>
        </w:rPr>
        <w:tab/>
        <w:t xml:space="preserve">san pablo </w:t>
      </w:r>
    </w:p>
    <w:p w:rsidR="00F107AE" w:rsidRDefault="00F107AE" w:rsidP="00F107AE">
      <w:pPr>
        <w:pStyle w:val="Subttulo"/>
        <w:rPr>
          <w:rFonts w:ascii="Palatino Linotype" w:hAnsi="Palatino Linotype"/>
          <w:i/>
          <w:color w:val="auto"/>
          <w:sz w:val="24"/>
          <w:szCs w:val="28"/>
        </w:rPr>
      </w:pPr>
    </w:p>
    <w:p w:rsidR="00F107AE" w:rsidRDefault="002F0304" w:rsidP="00F107AE">
      <w:pPr>
        <w:tabs>
          <w:tab w:val="left" w:pos="880"/>
          <w:tab w:val="left" w:pos="2410"/>
          <w:tab w:val="left" w:pos="2835"/>
        </w:tabs>
        <w:rPr>
          <w:rFonts w:ascii="Palatino Linotype" w:hAnsi="Palatino Linotype"/>
          <w:i/>
          <w:sz w:val="24"/>
          <w:szCs w:val="28"/>
        </w:rPr>
      </w:pPr>
      <w:r>
        <w:rPr>
          <w:noProof/>
          <w:lang w:val="es-CO" w:eastAsia="es-CO"/>
        </w:rPr>
        <mc:AlternateContent>
          <mc:Choice Requires="wps">
            <w:drawing>
              <wp:anchor distT="0" distB="0" distL="114935" distR="114935" simplePos="0" relativeHeight="251661312" behindDoc="0" locked="0" layoutInCell="1" allowOverlap="1">
                <wp:simplePos x="0" y="0"/>
                <wp:positionH relativeFrom="column">
                  <wp:posOffset>5372100</wp:posOffset>
                </wp:positionH>
                <wp:positionV relativeFrom="paragraph">
                  <wp:posOffset>64135</wp:posOffset>
                </wp:positionV>
                <wp:extent cx="570865" cy="456565"/>
                <wp:effectExtent l="0" t="0" r="635" b="635"/>
                <wp:wrapNone/>
                <wp:docPr id="4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59" type="#_x0000_t202" style="position:absolute;margin-left:423pt;margin-top:5.05pt;width:44.95pt;height:35.9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" stroked="f">
                <v:textbox inset="0,0,0,0">
                  <w:txbxContent>
                    <w:p w:rsidR="00F107AE" w:rsidRDefault="00F107AE" w:rsidP="00F107AE"/>
                  </w:txbxContent>
                </v:textbox>
              </v:shape>
            </w:pict>
          </mc:Fallback>
        </mc:AlternateContent>
      </w:r>
      <w:r w:rsidR="00F107AE">
        <w:rPr>
          <w:rFonts w:ascii="Palatino Linotype" w:hAnsi="Palatino Linotype"/>
          <w:i/>
          <w:sz w:val="24"/>
          <w:szCs w:val="28"/>
        </w:rPr>
        <w:t>Estado Civil</w:t>
      </w:r>
      <w:r w:rsidR="00F107AE">
        <w:rPr>
          <w:rFonts w:ascii="Palatino Linotype" w:hAnsi="Palatino Linotype"/>
          <w:i/>
          <w:sz w:val="24"/>
          <w:szCs w:val="28"/>
        </w:rPr>
        <w:tab/>
      </w:r>
      <w:r w:rsidR="00F107AE">
        <w:rPr>
          <w:rFonts w:ascii="Palatino Linotype" w:hAnsi="Palatino Linotype"/>
          <w:i/>
          <w:sz w:val="24"/>
          <w:szCs w:val="28"/>
        </w:rPr>
        <w:tab/>
      </w:r>
      <w:r w:rsidR="00F107AE">
        <w:rPr>
          <w:rFonts w:ascii="Palatino Linotype" w:hAnsi="Palatino Linotype"/>
          <w:sz w:val="24"/>
          <w:szCs w:val="28"/>
        </w:rPr>
        <w:t>:</w:t>
      </w:r>
      <w:r w:rsidR="00F107AE">
        <w:rPr>
          <w:rFonts w:ascii="Palatino Linotype" w:hAnsi="Palatino Linotype"/>
          <w:sz w:val="24"/>
          <w:szCs w:val="28"/>
        </w:rPr>
        <w:tab/>
      </w:r>
      <w:r w:rsidR="00D217E9">
        <w:rPr>
          <w:rFonts w:ascii="Palatino Linotype" w:hAnsi="Palatino Linotype"/>
          <w:i/>
          <w:sz w:val="24"/>
          <w:szCs w:val="28"/>
        </w:rPr>
        <w:t xml:space="preserve">unión libre </w:t>
      </w:r>
    </w:p>
    <w:p w:rsidR="00F107AE" w:rsidRDefault="00F107AE" w:rsidP="00F107AE">
      <w:pPr>
        <w:pStyle w:val="Subttulo"/>
        <w:rPr>
          <w:rFonts w:ascii="Monotype Corsiva" w:hAnsi="Monotype Corsiva"/>
          <w:i/>
          <w:color w:val="auto"/>
          <w:sz w:val="28"/>
          <w:szCs w:val="28"/>
        </w:rPr>
      </w:pPr>
    </w:p>
    <w:p w:rsidR="00F107AE" w:rsidRDefault="00F107AE" w:rsidP="00F107AE">
      <w:pPr>
        <w:pStyle w:val="Subttulo"/>
        <w:rPr>
          <w:rFonts w:ascii="Monotype Corsiva" w:hAnsi="Monotype Corsiva"/>
          <w:i/>
          <w:color w:val="auto"/>
          <w:sz w:val="28"/>
          <w:szCs w:val="28"/>
        </w:rPr>
      </w:pPr>
    </w:p>
    <w:p w:rsidR="00F107AE" w:rsidRDefault="002F0304" w:rsidP="00F107AE">
      <w:pPr>
        <w:pStyle w:val="Subttulo"/>
        <w:rPr>
          <w:rFonts w:ascii="Monotype Corsiva" w:hAnsi="Monotype Corsiva"/>
          <w:i/>
          <w:color w:val="auto"/>
          <w:sz w:val="28"/>
          <w:szCs w:val="28"/>
          <w:lang w:val="es-ES"/>
        </w:rPr>
      </w:pPr>
      <w:r>
        <w:rPr>
          <w:noProof/>
          <w:lang w:eastAsia="es-CO"/>
        </w:rPr>
        <mc:AlternateContent>
          <mc:Choice Requires="wpg">
            <w:drawing>
              <wp:anchor distT="0" distB="0" distL="0" distR="0" simplePos="0" relativeHeight="251660288" behindDoc="0" locked="0" layoutInCell="1" allowOverlap="1">
                <wp:simplePos x="0" y="0"/>
                <wp:positionH relativeFrom="column">
                  <wp:posOffset>-342900</wp:posOffset>
                </wp:positionH>
                <wp:positionV relativeFrom="paragraph">
                  <wp:posOffset>168910</wp:posOffset>
                </wp:positionV>
                <wp:extent cx="4124325" cy="763905"/>
                <wp:effectExtent l="0" t="0" r="9525" b="36195"/>
                <wp:wrapNone/>
                <wp:docPr id="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4325" cy="763905"/>
                          <a:chOff x="-540" y="266"/>
                          <a:chExt cx="6495" cy="1203"/>
                        </a:xfrm>
                      </wpg:grpSpPr>
                      <wps:wsp>
                        <wps:cNvPr id="39" name="Line 3"/>
                        <wps:cNvCnPr/>
                        <wps:spPr bwMode="auto">
                          <a:xfrm>
                            <a:off x="-9" y="266"/>
                            <a:ext cx="0" cy="1203"/>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40" name="Line 4"/>
                        <wps:cNvCnPr/>
                        <wps:spPr bwMode="auto">
                          <a:xfrm>
                            <a:off x="-540" y="1068"/>
                            <a:ext cx="6282" cy="0"/>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41" name="Text Box 5"/>
                        <wps:cNvSpPr txBox="1">
                          <a:spLocks noChangeArrowheads="1"/>
                        </wps:cNvSpPr>
                        <wps:spPr bwMode="auto">
                          <a:xfrm>
                            <a:off x="-404" y="466"/>
                            <a:ext cx="660" cy="401"/>
                          </a:xfrm>
                          <a:prstGeom prst="rect">
                            <a:avLst/>
                          </a:prstGeom>
                          <a:gradFill rotWithShape="0">
                            <a:gsLst>
                              <a:gs pos="0">
                                <a:srgbClr val="FFFFFF"/>
                              </a:gs>
                              <a:gs pos="100000">
                                <a:srgbClr val="FF99CC"/>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2" name="Text Box 6"/>
                        <wps:cNvSpPr txBox="1">
                          <a:spLocks noChangeArrowheads="1"/>
                        </wps:cNvSpPr>
                        <wps:spPr bwMode="auto">
                          <a:xfrm>
                            <a:off x="-9" y="667"/>
                            <a:ext cx="684" cy="401"/>
                          </a:xfrm>
                          <a:prstGeom prst="rect">
                            <a:avLst/>
                          </a:prstGeom>
                          <a:gradFill rotWithShape="0">
                            <a:gsLst>
                              <a:gs pos="0">
                                <a:srgbClr val="FFFFFF"/>
                              </a:gs>
                              <a:gs pos="100000">
                                <a:srgbClr val="99CC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3" name="Text Box 7"/>
                        <wps:cNvSpPr txBox="1">
                          <a:spLocks noChangeArrowheads="1"/>
                        </wps:cNvSpPr>
                        <wps:spPr bwMode="auto">
                          <a:xfrm>
                            <a:off x="-273" y="867"/>
                            <a:ext cx="660" cy="401"/>
                          </a:xfrm>
                          <a:prstGeom prst="rect">
                            <a:avLst/>
                          </a:prstGeom>
                          <a:gradFill rotWithShape="0">
                            <a:gsLst>
                              <a:gs pos="0">
                                <a:srgbClr val="FFFFFF"/>
                              </a:gs>
                              <a:gs pos="100000">
                                <a:srgbClr val="FFCC99"/>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4" name="Text Box 8"/>
                        <wps:cNvSpPr txBox="1">
                          <a:spLocks noChangeArrowheads="1"/>
                        </wps:cNvSpPr>
                        <wps:spPr bwMode="auto">
                          <a:xfrm>
                            <a:off x="651" y="266"/>
                            <a:ext cx="5304" cy="1002"/>
                          </a:xfrm>
                          <a:prstGeom prst="rect">
                            <a:avLst/>
                          </a:prstGeom>
                          <a:noFill/>
                          <a:ln>
                            <a:noFill/>
                          </a:ln>
                          <a:extLst>
                            <a:ext uri="{909E8E84-426E-40DD-AFC4-6F175D3DCCD1}">
                              <a14:hiddenFill xmlns:a14="http://schemas.microsoft.com/office/drawing/2010/main">
                                <a:solidFill>
                                  <a:srgbClr val="FF99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7AE" w:rsidRDefault="00F107AE" w:rsidP="00F107AE">
                              <w:pPr>
                                <w:rPr>
                                  <w:rFonts w:ascii="Edwardian Script ITC" w:hAnsi="Edwardian Script ITC"/>
                                  <w:b/>
                                  <w:sz w:val="72"/>
                                </w:rPr>
                              </w:pPr>
                              <w:r>
                                <w:rPr>
                                  <w:rFonts w:ascii="Monotype Corsiva" w:hAnsi="Monotype Corsiva"/>
                                  <w:b/>
                                  <w:sz w:val="48"/>
                                </w:rPr>
                                <w:t>Estudios Realizados</w:t>
                              </w:r>
                              <w:r>
                                <w:rPr>
                                  <w:rFonts w:ascii="Edwardian Script ITC" w:hAnsi="Edwardian Script ITC"/>
                                  <w:b/>
                                  <w:sz w:val="72"/>
                                </w:rPr>
                                <w:t xml:space="preserve"> </w:t>
                              </w:r>
                            </w:p>
                          </w:txbxContent>
                        </wps:txbx>
                        <wps:bodyPr rot="0" vert="horz" wrap="square" lIns="19440" tIns="45720" rIns="19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2" o:spid="_x0000_s1060" style="position:absolute;left:0;text-align:left;margin-left:-27pt;margin-top:13.3pt;width:324.75pt;height:60.15pt;z-index:251660288;mso-wrap-distance-left:0;mso-wrap-distance-right:0" coordorigin="-540,266" coordsize="6495,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">
                <v:line id="Line 3" o:spid="_x0000_s1061" style="position:absolute;visibility:visible;mso-wrap-style:square" from="-9,266" to="-9,1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TbyMAAAADbAAAADwAAAGRycy9kb3ducmV2LnhtbESPQWvCQBSE7wX/w/KE3upGCxJTVxFB&#10;sEdtPXh7ZF+TYPZt2H2a9N+7guBxmG9mmOV6cK26UYiNZwPTSQaKuPS24crA78/uIwcVBdli65kM&#10;/FOE9Wr0tsTC+p4PdDtKpVIJxwIN1CJdoXUsa3IYJ74jTt6fDw4lyVBpG7BP5a7Vsyyba4cNp4Ua&#10;O9rWVF6OV2dgk2hp82t5Fvzeb/tTbsMiN+Z9PGy+QAkN8oKf6b018LmAx5f0A/Tq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U28jAAAAA2wAAAA8AAAAAAAAAAAAAAAAA&#10;oQIAAGRycy9kb3ducmV2LnhtbFBLBQYAAAAABAAEAPkAAACOAwAAAAA=&#10;" strokecolor="#969696" strokeweight=".53mm"/>
                <v:line id="Line 4" o:spid="_x0000_s1062" style="position:absolute;visibility:visible;mso-wrap-style:square" from="-540,1068" to="5742,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gBKL4AAADbAAAADwAAAGRycy9kb3ducmV2LnhtbERPTWvCQBC9F/oflhF6qxtLKWnqKiIU&#10;7FFbD96G7JgEs7NhdzTpv+8chB4f73u5nkJvbpRyF9nBYl6AIa6j77hx8PP9+VyCyYLssY9MDn4p&#10;w3r1+LDEyseR93Q7SGM0hHOFDlqRobI21y0FzPM4ECt3jimgKEyN9QlHDQ+9fSmKNxuwY21ocaBt&#10;S/XlcA0ONqqWvrzWJ8Gv3XY8lj69l849zabNBxihSf7Fd/fOO3jV9fpFf4Bd/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aAEovgAAANsAAAAPAAAAAAAAAAAAAAAAAKEC&#10;AABkcnMvZG93bnJldi54bWxQSwUGAAAAAAQABAD5AAAAjAMAAAAA&#10;" strokecolor="#969696" strokeweight=".53mm"/>
                <v:shape id="Text Box 5" o:spid="_x0000_s1063" type="#_x0000_t202" style="position:absolute;left:-404;top:466;width:660;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3vHMIA&#10;AADbAAAADwAAAGRycy9kb3ducmV2LnhtbESPT4vCMBTE78J+h/AEb5paZZVqlEV3wat/Lt6ezbMp&#10;Ni+1yWr77TeCsMdhZn7DLNetrcSDGl86VjAeJSCIc6dLLhScjj/DOQgfkDVWjklBRx7Wq4/eEjPt&#10;nrynxyEUIkLYZ6jAhFBnUvrckEU/cjVx9K6usRiibAqpG3xGuK1kmiSf0mLJccFgTRtD+e3waxXc&#10;Z5MtfV/S/Xk277pj7rqTSTdKDfrt1wJEoDb8h9/tnVYwHcPrS/w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e8cwgAAANsAAAAPAAAAAAAAAAAAAAAAAJgCAABkcnMvZG93&#10;bnJldi54bWxQSwUGAAAAAAQABAD1AAAAhwMAAAAA&#10;" stroked="f">
                  <v:fill color2="#f9c" focusposition=".5,.5" focussize="" focus="100%" type="gradientRadial"/>
                </v:shape>
                <v:shape id="Text Box 6" o:spid="_x0000_s1064" type="#_x0000_t202" style="position:absolute;left:-9;top:667;width:684;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Ca8UA&#10;AADbAAAADwAAAGRycy9kb3ducmV2LnhtbESPQWvCQBSE7wX/w/IEb3VjqqVEV5FgQVsv2hI8PrKv&#10;SWj2bciuuvbXd4VCj8PMfMMsVsG04kK9aywrmIwTEMSl1Q1XCj4/Xh9fQDiPrLG1TApu5GC1HDws&#10;MNP2yge6HH0lIoRdhgpq77tMSlfWZNCNbUccvS/bG/RR9pXUPV4j3LQyTZJnabDhuFBjR3lN5ffx&#10;bBRs9puCwlt43z395PkZT8VsWqRKjYZhPQfhKfj/8F97qxVMU7h/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UJrxQAAANsAAAAPAAAAAAAAAAAAAAAAAJgCAABkcnMv&#10;ZG93bnJldi54bWxQSwUGAAAAAAQABAD1AAAAigMAAAAA&#10;" stroked="f">
                  <v:fill color2="#9cf" focusposition=".5,.5" focussize="" focus="100%" type="gradientRadial"/>
                </v:shape>
                <v:shape id="Text Box 7" o:spid="_x0000_s1065" type="#_x0000_t202" style="position:absolute;left:-273;top:867;width:660;height: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nBMYA&#10;AADbAAAADwAAAGRycy9kb3ducmV2LnhtbESPT2vCQBTE70K/w/IK3nRTKyLRTShFMQgealtqb4/s&#10;y582+zbNrhq/fVcQPA4z8xtmmfamESfqXG1ZwdM4AkGcW11zqeDjfT2ag3AeWWNjmRRcyEGaPAyW&#10;GGt75jc67X0pAoRdjAoq79tYSpdXZNCNbUscvMJ2Bn2QXSl1h+cAN42cRNFMGqw5LFTY0mtF+e/+&#10;aBQU9TabF18/m9XfDi+b9XdWfh4PSg0f+5cFCE+9v4dv7UwrmD7D9Uv4AT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ynBMYAAADbAAAADwAAAAAAAAAAAAAAAACYAgAAZHJz&#10;L2Rvd25yZXYueG1sUEsFBgAAAAAEAAQA9QAAAIsDAAAAAA==&#10;" stroked="f">
                  <v:fill color2="#fc9" focusposition=".5,.5" focussize="" focus="100%" type="gradientRadial"/>
                </v:shape>
                <v:shape id="Text Box 8" o:spid="_x0000_s1066" type="#_x0000_t202" style="position:absolute;left:651;top:266;width:5304;height:1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g1OcIA&#10;AADbAAAADwAAAGRycy9kb3ducmV2LnhtbESPUWvCQBCE3wv+h2MFX0q9WIIt0VNEEESKUCv4uuTW&#10;XDC3F3Jbjf++Jwh9HGbmG2a+7H2jrtTFOrCByTgDRVwGW3Nl4PizefsEFQXZYhOYDNwpwnIxeJlj&#10;YcONv+l6kEolCMcCDTiRttA6lo48xnFoiZN3Dp1HSbKrtO3wluC+0e9ZNtUea04LDltaOyovh19v&#10;4HW6P32sd/evPeUkmyAhm7itMaNhv5qBEurlP/xsb62BPIfHl/QD9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DU5wgAAANsAAAAPAAAAAAAAAAAAAAAAAJgCAABkcnMvZG93&#10;bnJldi54bWxQSwUGAAAAAAQABAD1AAAAhwMAAAAA&#10;" filled="f" fillcolor="#f9c" stroked="f">
                  <v:textbox inset=".54mm,,.54mm">
                    <w:txbxContent>
                      <w:p w:rsidR="00F107AE" w:rsidRDefault="00F107AE" w:rsidP="00F107AE">
                        <w:pPr>
                          <w:rPr>
                            <w:rFonts w:ascii="Edwardian Script ITC" w:hAnsi="Edwardian Script ITC"/>
                            <w:b/>
                            <w:sz w:val="72"/>
                          </w:rPr>
                        </w:pPr>
                        <w:r>
                          <w:rPr>
                            <w:rFonts w:ascii="Monotype Corsiva" w:hAnsi="Monotype Corsiva"/>
                            <w:b/>
                            <w:sz w:val="48"/>
                          </w:rPr>
                          <w:t>Estudios Realizados</w:t>
                        </w:r>
                        <w:r>
                          <w:rPr>
                            <w:rFonts w:ascii="Edwardian Script ITC" w:hAnsi="Edwardian Script ITC"/>
                            <w:b/>
                            <w:sz w:val="72"/>
                          </w:rPr>
                          <w:t xml:space="preserve"> </w:t>
                        </w:r>
                      </w:p>
                    </w:txbxContent>
                  </v:textbox>
                </v:shape>
              </v:group>
            </w:pict>
          </mc:Fallback>
        </mc:AlternateContent>
      </w:r>
    </w:p>
    <w:p w:rsidR="00F107AE" w:rsidRDefault="00F107AE" w:rsidP="00F107AE">
      <w:pPr>
        <w:pStyle w:val="Subttulo"/>
        <w:rPr>
          <w:rFonts w:ascii="Monotype Corsiva" w:hAnsi="Monotype Corsiva"/>
          <w:i/>
          <w:color w:val="808080"/>
          <w:sz w:val="28"/>
        </w:rPr>
      </w:pPr>
    </w:p>
    <w:p w:rsidR="00F107AE" w:rsidRDefault="00F107AE" w:rsidP="00F107AE">
      <w:pPr>
        <w:pStyle w:val="Subttulo"/>
        <w:rPr>
          <w:rFonts w:ascii="Monotype Corsiva" w:hAnsi="Monotype Corsiva"/>
          <w:i/>
          <w:color w:val="808080"/>
          <w:sz w:val="28"/>
        </w:rPr>
      </w:pPr>
    </w:p>
    <w:p w:rsidR="00F107AE" w:rsidRDefault="00F107AE" w:rsidP="00F107AE">
      <w:pPr>
        <w:pStyle w:val="Subttulo"/>
        <w:rPr>
          <w:rFonts w:ascii="Monotype Corsiva" w:hAnsi="Monotype Corsiva"/>
          <w:i/>
          <w:color w:val="808080"/>
          <w:sz w:val="28"/>
        </w:rPr>
      </w:pPr>
    </w:p>
    <w:p w:rsidR="00F107AE" w:rsidRDefault="00F107AE" w:rsidP="00F107AE">
      <w:pPr>
        <w:pStyle w:val="Subttulo"/>
        <w:rPr>
          <w:rFonts w:ascii="Monotype Corsiva" w:hAnsi="Monotype Corsiva"/>
          <w:b/>
          <w:i/>
          <w:color w:val="808080"/>
          <w:sz w:val="22"/>
        </w:rPr>
      </w:pPr>
    </w:p>
    <w:p w:rsidR="00F107AE" w:rsidRDefault="00F107AE" w:rsidP="00F107AE">
      <w:pPr>
        <w:pStyle w:val="Subttulo"/>
        <w:ind w:left="360"/>
        <w:rPr>
          <w:rFonts w:ascii="Palatino Linotype" w:hAnsi="Palatino Linotype"/>
          <w:i/>
          <w:color w:val="auto"/>
          <w:sz w:val="24"/>
          <w:szCs w:val="28"/>
        </w:rPr>
      </w:pPr>
    </w:p>
    <w:p w:rsidR="00F107AE" w:rsidRDefault="00F107AE" w:rsidP="00F107AE">
      <w:pPr>
        <w:pStyle w:val="WW-Prrafodelista"/>
        <w:tabs>
          <w:tab w:val="left" w:pos="7235"/>
        </w:tabs>
        <w:rPr>
          <w:rFonts w:ascii="Palatino Linotype" w:hAnsi="Palatino Linotype"/>
          <w:i/>
          <w:sz w:val="24"/>
          <w:szCs w:val="28"/>
        </w:rPr>
      </w:pPr>
    </w:p>
    <w:p w:rsidR="00F107AE" w:rsidRDefault="00F107AE" w:rsidP="00F107AE">
      <w:pPr>
        <w:pStyle w:val="Subttulo"/>
        <w:tabs>
          <w:tab w:val="left" w:pos="6887"/>
        </w:tabs>
        <w:ind w:left="720"/>
        <w:rPr>
          <w:rFonts w:ascii="Palatino Linotype" w:hAnsi="Palatino Linotype"/>
          <w:i/>
          <w:color w:val="auto"/>
          <w:sz w:val="24"/>
          <w:szCs w:val="28"/>
        </w:rPr>
      </w:pPr>
    </w:p>
    <w:p w:rsidR="00F107AE" w:rsidRDefault="00F107AE" w:rsidP="00F107AE">
      <w:pPr>
        <w:pStyle w:val="Subttulo"/>
        <w:ind w:left="360"/>
        <w:rPr>
          <w:rFonts w:ascii="Palatino Linotype" w:hAnsi="Palatino Linotype"/>
          <w:i/>
          <w:color w:val="auto"/>
          <w:sz w:val="24"/>
          <w:szCs w:val="28"/>
        </w:rPr>
      </w:pPr>
    </w:p>
    <w:p w:rsidR="004B7C4C" w:rsidRPr="00D217E9" w:rsidRDefault="00D217E9" w:rsidP="00D217E9">
      <w:pPr>
        <w:pStyle w:val="Subttulo"/>
        <w:numPr>
          <w:ilvl w:val="0"/>
          <w:numId w:val="1"/>
        </w:numPr>
        <w:tabs>
          <w:tab w:val="left" w:pos="6887"/>
        </w:tabs>
        <w:rPr>
          <w:rFonts w:ascii="Palatino Linotype" w:hAnsi="Palatino Linotype"/>
          <w:i/>
          <w:color w:val="auto"/>
          <w:sz w:val="24"/>
          <w:szCs w:val="28"/>
        </w:rPr>
      </w:pPr>
      <w:r>
        <w:rPr>
          <w:rFonts w:ascii="Palatino Linotype" w:hAnsi="Palatino Linotype"/>
          <w:i/>
          <w:color w:val="auto"/>
          <w:sz w:val="24"/>
          <w:szCs w:val="28"/>
        </w:rPr>
        <w:t xml:space="preserve">Mecánico industrial </w:t>
      </w:r>
    </w:p>
    <w:p w:rsidR="004B7C4C" w:rsidRPr="00F107AE" w:rsidRDefault="004B7C4C" w:rsidP="004B7C4C">
      <w:pPr>
        <w:pStyle w:val="Subttulo"/>
        <w:tabs>
          <w:tab w:val="left" w:pos="6887"/>
        </w:tabs>
        <w:rPr>
          <w:rFonts w:ascii="Palatino Linotype" w:hAnsi="Palatino Linotype"/>
          <w:i/>
          <w:color w:val="auto"/>
          <w:sz w:val="24"/>
          <w:szCs w:val="28"/>
        </w:rPr>
      </w:pPr>
    </w:p>
    <w:p w:rsidR="00F107AE" w:rsidRDefault="00F107AE" w:rsidP="00F107AE">
      <w:pPr>
        <w:pStyle w:val="Subttulo"/>
        <w:tabs>
          <w:tab w:val="left" w:pos="6527"/>
        </w:tabs>
        <w:rPr>
          <w:rFonts w:ascii="Palatino Linotype" w:hAnsi="Palatino Linotype"/>
          <w:i/>
          <w:color w:val="auto"/>
          <w:sz w:val="28"/>
          <w:szCs w:val="28"/>
        </w:rPr>
      </w:pPr>
    </w:p>
    <w:p w:rsidR="00021FB6" w:rsidRDefault="00021FB6"/>
    <w:p w:rsidR="003507B4" w:rsidRDefault="003507B4"/>
    <w:p w:rsidR="003507B4" w:rsidRDefault="003507B4"/>
    <w:p w:rsidR="003507B4" w:rsidRDefault="003507B4"/>
    <w:p w:rsidR="003507B4" w:rsidRDefault="003507B4"/>
    <w:p w:rsidR="003507B4" w:rsidRDefault="003507B4"/>
    <w:p w:rsidR="003507B4" w:rsidRDefault="003507B4"/>
    <w:p w:rsidR="007C3F25" w:rsidRDefault="007C3F25"/>
    <w:p w:rsidR="007C3F25" w:rsidRDefault="007C3F25"/>
    <w:p w:rsidR="00D217E9" w:rsidRDefault="00D217E9"/>
    <w:p w:rsidR="00D217E9" w:rsidRDefault="00D217E9"/>
    <w:p w:rsidR="00D217E9" w:rsidRDefault="00D217E9"/>
    <w:p w:rsidR="00D217E9" w:rsidRDefault="00D217E9"/>
    <w:p w:rsidR="00D217E9" w:rsidRDefault="00D217E9"/>
    <w:p w:rsidR="00D217E9" w:rsidRDefault="00D217E9"/>
    <w:p w:rsidR="00D217E9" w:rsidRDefault="00D217E9"/>
    <w:p w:rsidR="00D217E9" w:rsidRDefault="00D217E9"/>
    <w:p w:rsidR="00D217E9" w:rsidRDefault="00D217E9"/>
    <w:p w:rsidR="00D217E9" w:rsidRDefault="00D217E9"/>
    <w:p w:rsidR="00D217E9" w:rsidRDefault="00D217E9"/>
    <w:p w:rsidR="00D217E9" w:rsidRDefault="00D217E9"/>
    <w:p w:rsidR="003507B4" w:rsidRDefault="003507B4"/>
    <w:p w:rsidR="003507B4" w:rsidRDefault="003507B4"/>
    <w:p w:rsidR="003507B4" w:rsidRDefault="002F0304" w:rsidP="004B7C4C">
      <w:pPr>
        <w:pStyle w:val="Subttulo"/>
        <w:rPr>
          <w:rFonts w:ascii="Palatino Linotype" w:hAnsi="Palatino Linotype"/>
          <w:b/>
          <w:i/>
          <w:color w:val="auto"/>
          <w:sz w:val="24"/>
        </w:rPr>
      </w:pPr>
      <w:r>
        <w:rPr>
          <w:noProof/>
          <w:lang w:eastAsia="es-CO"/>
        </w:rPr>
        <mc:AlternateContent>
          <mc:Choice Requires="wpg">
            <w:drawing>
              <wp:anchor distT="0" distB="0" distL="0" distR="0" simplePos="0" relativeHeight="251673600" behindDoc="0" locked="0" layoutInCell="1" allowOverlap="1">
                <wp:simplePos x="0" y="0"/>
                <wp:positionH relativeFrom="column">
                  <wp:posOffset>-228600</wp:posOffset>
                </wp:positionH>
                <wp:positionV relativeFrom="paragraph">
                  <wp:posOffset>0</wp:posOffset>
                </wp:positionV>
                <wp:extent cx="4124325" cy="685800"/>
                <wp:effectExtent l="13335" t="17145" r="0" b="11430"/>
                <wp:wrapNone/>
                <wp:docPr id="31"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4325" cy="685800"/>
                          <a:chOff x="-359" y="0"/>
                          <a:chExt cx="6495" cy="1080"/>
                        </a:xfrm>
                      </wpg:grpSpPr>
                      <wps:wsp>
                        <wps:cNvPr id="32" name="Line 44"/>
                        <wps:cNvCnPr>
                          <a:cxnSpLocks noChangeShapeType="1"/>
                        </wps:cNvCnPr>
                        <wps:spPr bwMode="auto">
                          <a:xfrm>
                            <a:off x="171" y="0"/>
                            <a:ext cx="0" cy="1080"/>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33" name="Line 45"/>
                        <wps:cNvCnPr>
                          <a:cxnSpLocks noChangeShapeType="1"/>
                        </wps:cNvCnPr>
                        <wps:spPr bwMode="auto">
                          <a:xfrm>
                            <a:off x="-359" y="720"/>
                            <a:ext cx="6282" cy="0"/>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34" name="Text Box 46"/>
                        <wps:cNvSpPr txBox="1">
                          <a:spLocks noChangeArrowheads="1"/>
                        </wps:cNvSpPr>
                        <wps:spPr bwMode="auto">
                          <a:xfrm>
                            <a:off x="-225" y="180"/>
                            <a:ext cx="660" cy="360"/>
                          </a:xfrm>
                          <a:prstGeom prst="rect">
                            <a:avLst/>
                          </a:prstGeom>
                          <a:gradFill rotWithShape="0">
                            <a:gsLst>
                              <a:gs pos="0">
                                <a:srgbClr val="FFFFFF"/>
                              </a:gs>
                              <a:gs pos="100000">
                                <a:srgbClr val="FF99CC"/>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7B4" w:rsidRDefault="003507B4" w:rsidP="003507B4"/>
                            <w:p w:rsidR="003507B4" w:rsidRDefault="003507B4" w:rsidP="003507B4"/>
                            <w:p w:rsidR="003507B4" w:rsidRDefault="003507B4" w:rsidP="003507B4"/>
                          </w:txbxContent>
                        </wps:txbx>
                        <wps:bodyPr rot="0" vert="horz" wrap="square" lIns="19440" tIns="45720" rIns="19440" bIns="45720" anchor="t" anchorCtr="0" upright="1">
                          <a:noAutofit/>
                        </wps:bodyPr>
                      </wps:wsp>
                      <wps:wsp>
                        <wps:cNvPr id="35" name="Text Box 47"/>
                        <wps:cNvSpPr txBox="1">
                          <a:spLocks noChangeArrowheads="1"/>
                        </wps:cNvSpPr>
                        <wps:spPr bwMode="auto">
                          <a:xfrm>
                            <a:off x="171" y="360"/>
                            <a:ext cx="684" cy="360"/>
                          </a:xfrm>
                          <a:prstGeom prst="rect">
                            <a:avLst/>
                          </a:prstGeom>
                          <a:gradFill rotWithShape="0">
                            <a:gsLst>
                              <a:gs pos="0">
                                <a:srgbClr val="FFFFFF"/>
                              </a:gs>
                              <a:gs pos="100000">
                                <a:srgbClr val="99CC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36" name="Text Box 48"/>
                        <wps:cNvSpPr txBox="1">
                          <a:spLocks noChangeArrowheads="1"/>
                        </wps:cNvSpPr>
                        <wps:spPr bwMode="auto">
                          <a:xfrm>
                            <a:off x="-92" y="540"/>
                            <a:ext cx="660" cy="360"/>
                          </a:xfrm>
                          <a:prstGeom prst="rect">
                            <a:avLst/>
                          </a:prstGeom>
                          <a:gradFill rotWithShape="0">
                            <a:gsLst>
                              <a:gs pos="0">
                                <a:srgbClr val="FFFFFF"/>
                              </a:gs>
                              <a:gs pos="100000">
                                <a:srgbClr val="FFCC99"/>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37" name="Text Box 49"/>
                        <wps:cNvSpPr txBox="1">
                          <a:spLocks noChangeArrowheads="1"/>
                        </wps:cNvSpPr>
                        <wps:spPr bwMode="auto">
                          <a:xfrm>
                            <a:off x="831" y="0"/>
                            <a:ext cx="5304" cy="900"/>
                          </a:xfrm>
                          <a:prstGeom prst="rect">
                            <a:avLst/>
                          </a:prstGeom>
                          <a:noFill/>
                          <a:ln>
                            <a:noFill/>
                          </a:ln>
                          <a:extLst>
                            <a:ext uri="{909E8E84-426E-40DD-AFC4-6F175D3DCCD1}">
                              <a14:hiddenFill xmlns:a14="http://schemas.microsoft.com/office/drawing/2010/main">
                                <a:solidFill>
                                  <a:srgbClr val="FF99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7B4" w:rsidRDefault="003507B4" w:rsidP="003507B4">
                              <w:pPr>
                                <w:rPr>
                                  <w:rFonts w:ascii="Monotype Corsiva" w:hAnsi="Monotype Corsiva"/>
                                  <w:b/>
                                  <w:sz w:val="48"/>
                                  <w:lang w:val="es-MX"/>
                                </w:rPr>
                              </w:pPr>
                              <w:r>
                                <w:rPr>
                                  <w:rFonts w:ascii="Monotype Corsiva" w:hAnsi="Monotype Corsiva"/>
                                  <w:b/>
                                  <w:sz w:val="48"/>
                                  <w:lang w:val="es-MX"/>
                                </w:rPr>
                                <w:t xml:space="preserve">Referencias Personales </w:t>
                              </w:r>
                            </w:p>
                          </w:txbxContent>
                        </wps:txbx>
                        <wps:bodyPr rot="0" vert="horz" wrap="square" lIns="19440" tIns="45720" rIns="19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67" style="position:absolute;left:0;text-align:left;margin-left:-18pt;margin-top:0;width:324.75pt;height:54pt;z-index:251673600;mso-wrap-distance-left:0;mso-wrap-distance-right:0" coordorigin="-359" coordsize="649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">
                <v:line id="Line 44" o:spid="_x0000_s1068" style="position:absolute;visibility:visible;mso-wrap-style:square" from="171,0" to="17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JucAAAADbAAAADwAAAGRycy9kb3ducmV2LnhtbESPQWvCQBSE74L/YXkFb7qpgsToKiII&#10;9lhbD94e2dckNPs27D5N+u+7guBxmG9mmM1ucK26U4iNZwPvswwUceltw5WB76/jNAcVBdli65kM&#10;/FGE3XY82mBhfc+fdD9LpVIJxwIN1CJdoXUsa3IYZ74jTt6PDw4lyVBpG7BP5a7V8yxbaocNp4Ua&#10;OzrUVP6eb87APtHS5rfyKvhxOvSX3IZVbszkbdivQQkN8oKf6ZM1sJjD40v6AXr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SbnAAAAA2wAAAA8AAAAAAAAAAAAAAAAA&#10;oQIAAGRycy9kb3ducmV2LnhtbFBLBQYAAAAABAAEAPkAAACOAwAAAAA=&#10;" strokecolor="#969696" strokeweight=".53mm"/>
                <v:line id="Line 45" o:spid="_x0000_s1069" style="position:absolute;visibility:visible;mso-wrap-style:square" from="-359,720" to="5923,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zsIsEAAADbAAAADwAAAGRycy9kb3ducmV2LnhtbESPT2vCQBTE74LfYXmF3nTTChKjq4gg&#10;2KN/eujtkX1NQrNvw+7TpN/eFQSPw/xmhlltBteqG4XYeDbwMc1AEZfeNlwZuJz3kxxUFGSLrWcy&#10;8E8RNuvxaIWF9T0f6XaSSqUSjgUaqEW6QutY1uQwTn1HnLxfHxxKkqHSNmCfyl2rP7Nsrh02nBZq&#10;7GhXU/l3ujoD20RLm1/LH8Gvw67/zm1Y5Ma8vw3bJSihQV7wM32wBmYzeHxJP0C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vOwiwQAAANsAAAAPAAAAAAAAAAAAAAAA&#10;AKECAABkcnMvZG93bnJldi54bWxQSwUGAAAAAAQABAD5AAAAjwMAAAAA&#10;" strokecolor="#969696" strokeweight=".53mm"/>
                <v:shape id="Text Box 46" o:spid="_x0000_s1070" type="#_x0000_t202" style="position:absolute;left:-225;top:180;width:6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22DMQA&#10;AADbAAAADwAAAGRycy9kb3ducmV2LnhtbESPQWsCMRSE74L/ITzBWzertqWsRhGh1AoFu9WDt0fy&#10;ml26eVk2Ubf/vhEKHoeZ+YZZrHrXiAt1ofasYJLlIIi1NzVbBYev14cXECEiG2w8k4JfCrBaDgcL&#10;LIy/8iddymhFgnAoUEEVY1tIGXRFDkPmW+LkffvOYUyys9J0eE1w18hpnj9LhzWnhQpb2lSkf8qz&#10;U3DcOl3Wttmdnz6sfTeT9Um/7ZUaj/r1HESkPt7D/+2tUTB7hNuX9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ttgzEAAAA2wAAAA8AAAAAAAAAAAAAAAAAmAIAAGRycy9k&#10;b3ducmV2LnhtbFBLBQYAAAAABAAEAPUAAACJAwAAAAA=&#10;" stroked="f">
                  <v:fill color2="#f9c" focusposition=".5,.5" focussize="" focus="100%" type="gradientRadial"/>
                  <v:textbox inset=".54mm,,.54mm">
                    <w:txbxContent>
                      <w:p w:rsidR="003507B4" w:rsidRDefault="003507B4" w:rsidP="003507B4"/>
                      <w:p w:rsidR="003507B4" w:rsidRDefault="003507B4" w:rsidP="003507B4"/>
                      <w:p w:rsidR="003507B4" w:rsidRDefault="003507B4" w:rsidP="003507B4"/>
                    </w:txbxContent>
                  </v:textbox>
                </v:shape>
                <v:shape id="Text Box 47" o:spid="_x0000_s1071" type="#_x0000_t202" style="position:absolute;left:171;top:360;width:684;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apYsUA&#10;AADbAAAADwAAAGRycy9kb3ducmV2LnhtbESPW2vCQBSE3wv9D8sp+FY39VJK6ioSFLy91Erw8ZA9&#10;TUKzZ0N21dVf7wqFPg4z8w0zmQXTiDN1rras4K2fgCAurK65VHD4Xr5+gHAeWWNjmRRcycFs+vw0&#10;wVTbC3/Ree9LESHsUlRQed+mUrqiIoOub1vi6P3YzqCPsiul7vAS4aaRgyR5lwZrjgsVtpRVVPzu&#10;T0bBYrfIKWzCdj28ZdkJj/l4lA+U6r2E+ScIT8H/h//aK61gOIbH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qlixQAAANsAAAAPAAAAAAAAAAAAAAAAAJgCAABkcnMv&#10;ZG93bnJldi54bWxQSwUGAAAAAAQABAD1AAAAigMAAAAA&#10;" stroked="f">
                  <v:fill color2="#9cf" focusposition=".5,.5" focussize="" focus="100%" type="gradientRadial"/>
                </v:shape>
                <v:shape id="Text Box 48" o:spid="_x0000_s1072" type="#_x0000_t202" style="position:absolute;left:-92;top:540;width:6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134cYA&#10;AADbAAAADwAAAGRycy9kb3ducmV2LnhtbESPT2vCQBTE74V+h+UVems2tSCSuoYiFUOhB7Wlentk&#10;X/7U7NuYXWP89q4geBxm5jfMNB1MI3rqXG1ZwWsUgyDOra65VPCzWbxMQDiPrLGxTArO5CCdPT5M&#10;MdH2xCvq174UAcIuQQWV920ipcsrMugi2xIHr7CdQR9kV0rd4SnATSNHcTyWBmsOCxW2NK8o36+P&#10;RkFRf2WT4u9/+Xn4xvNyscvK3+NWqeen4eMdhKfB38O3dqYVvI3h+iX8AD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134cYAAADbAAAADwAAAAAAAAAAAAAAAACYAgAAZHJz&#10;L2Rvd25yZXYueG1sUEsFBgAAAAAEAAQA9QAAAIsDAAAAAA==&#10;" stroked="f">
                  <v:fill color2="#fc9" focusposition=".5,.5" focussize="" focus="100%" type="gradientRadial"/>
                </v:shape>
                <v:shape id="Text Box 49" o:spid="_x0000_s1073" type="#_x0000_t202" style="position:absolute;left:831;width:5304;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YM8QA&#10;AADbAAAADwAAAGRycy9kb3ducmV2LnhtbESPX2vCQBDE3wt+h2OFvpR6sS0qaS5SBEGkCP6Bvi65&#10;NRea2wu5rcZv7xUKfRxm5jdMsRx8qy7UxyawgekkA0VcBdtwbeB0XD8vQEVBttgGJgM3irAsRw8F&#10;5jZceU+Xg9QqQTjmaMCJdLnWsXLkMU5CR5y8c+g9SpJ9rW2P1wT3rX7Jspn22HBacNjRylH1ffjx&#10;Bp5mu6/5anv73NEbyTpIyKZuY8zjePh4ByU0yH/4r72xBl7n8Psl/QBd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c2DPEAAAA2wAAAA8AAAAAAAAAAAAAAAAAmAIAAGRycy9k&#10;b3ducmV2LnhtbFBLBQYAAAAABAAEAPUAAACJAwAAAAA=&#10;" filled="f" fillcolor="#f9c" stroked="f">
                  <v:textbox inset=".54mm,,.54mm">
                    <w:txbxContent>
                      <w:p w:rsidR="003507B4" w:rsidRDefault="003507B4" w:rsidP="003507B4">
                        <w:pPr>
                          <w:rPr>
                            <w:rFonts w:ascii="Monotype Corsiva" w:hAnsi="Monotype Corsiva"/>
                            <w:b/>
                            <w:sz w:val="48"/>
                            <w:lang w:val="es-MX"/>
                          </w:rPr>
                        </w:pPr>
                        <w:r>
                          <w:rPr>
                            <w:rFonts w:ascii="Monotype Corsiva" w:hAnsi="Monotype Corsiva"/>
                            <w:b/>
                            <w:sz w:val="48"/>
                            <w:lang w:val="es-MX"/>
                          </w:rPr>
                          <w:t xml:space="preserve">Referencias Personales </w:t>
                        </w:r>
                      </w:p>
                    </w:txbxContent>
                  </v:textbox>
                </v:shape>
              </v:group>
            </w:pict>
          </mc:Fallback>
        </mc:AlternateContent>
      </w:r>
    </w:p>
    <w:p w:rsidR="003507B4" w:rsidRDefault="003507B4" w:rsidP="003507B4">
      <w:pPr>
        <w:pStyle w:val="Subttulo"/>
        <w:ind w:left="284"/>
        <w:rPr>
          <w:rFonts w:ascii="Palatino Linotype" w:hAnsi="Palatino Linotype"/>
          <w:i/>
          <w:color w:val="auto"/>
          <w:sz w:val="24"/>
        </w:rPr>
      </w:pPr>
    </w:p>
    <w:p w:rsidR="004570B7" w:rsidRPr="004570B7" w:rsidRDefault="004570B7" w:rsidP="00D217E9">
      <w:pPr>
        <w:pStyle w:val="Subttulo"/>
        <w:rPr>
          <w:rFonts w:ascii="Palatino Linotype" w:hAnsi="Palatino Linotype"/>
          <w:b/>
          <w:i/>
          <w:color w:val="auto"/>
          <w:sz w:val="24"/>
          <w:szCs w:val="24"/>
        </w:rPr>
      </w:pPr>
    </w:p>
    <w:p w:rsidR="004570B7" w:rsidRPr="004570B7" w:rsidRDefault="004570B7" w:rsidP="003507B4">
      <w:pPr>
        <w:pStyle w:val="Subttulo"/>
        <w:ind w:left="990"/>
        <w:rPr>
          <w:rFonts w:ascii="Palatino Linotype" w:hAnsi="Palatino Linotype"/>
          <w:b/>
          <w:i/>
          <w:color w:val="auto"/>
          <w:sz w:val="24"/>
          <w:szCs w:val="24"/>
        </w:rPr>
      </w:pPr>
    </w:p>
    <w:p w:rsidR="004570B7" w:rsidRPr="004570B7" w:rsidRDefault="004570B7" w:rsidP="003507B4">
      <w:pPr>
        <w:pStyle w:val="Subttulo"/>
        <w:ind w:left="990"/>
        <w:rPr>
          <w:rFonts w:ascii="Palatino Linotype" w:hAnsi="Palatino Linotype"/>
          <w:b/>
          <w:i/>
          <w:color w:val="auto"/>
          <w:sz w:val="24"/>
          <w:szCs w:val="24"/>
        </w:rPr>
      </w:pPr>
    </w:p>
    <w:p w:rsidR="004570B7" w:rsidRPr="004570B7" w:rsidRDefault="004570B7" w:rsidP="003507B4">
      <w:pPr>
        <w:pStyle w:val="Subttulo"/>
        <w:ind w:left="990"/>
        <w:rPr>
          <w:rFonts w:ascii="Palatino Linotype" w:hAnsi="Palatino Linotype"/>
          <w:b/>
          <w:i/>
          <w:color w:val="auto"/>
          <w:sz w:val="24"/>
          <w:szCs w:val="24"/>
        </w:rPr>
      </w:pPr>
      <w:r w:rsidRPr="004570B7">
        <w:rPr>
          <w:rFonts w:ascii="Palatino Linotype" w:hAnsi="Palatino Linotype"/>
          <w:b/>
          <w:i/>
          <w:color w:val="auto"/>
          <w:sz w:val="24"/>
          <w:szCs w:val="24"/>
        </w:rPr>
        <w:t>JULIA SUAREZ</w:t>
      </w:r>
    </w:p>
    <w:p w:rsidR="004570B7" w:rsidRDefault="004570B7" w:rsidP="003507B4">
      <w:pPr>
        <w:pStyle w:val="Subttulo"/>
        <w:ind w:left="990"/>
        <w:rPr>
          <w:rFonts w:ascii="Palatino Linotype" w:hAnsi="Palatino Linotype"/>
          <w:b/>
          <w:i/>
          <w:color w:val="auto"/>
          <w:sz w:val="24"/>
          <w:szCs w:val="24"/>
        </w:rPr>
      </w:pPr>
      <w:r w:rsidRPr="004570B7">
        <w:rPr>
          <w:rFonts w:ascii="Palatino Linotype" w:hAnsi="Palatino Linotype"/>
          <w:b/>
          <w:i/>
          <w:color w:val="auto"/>
          <w:sz w:val="24"/>
          <w:szCs w:val="24"/>
        </w:rPr>
        <w:t>3145253966</w:t>
      </w:r>
    </w:p>
    <w:p w:rsidR="004570B7" w:rsidRDefault="004570B7" w:rsidP="003507B4">
      <w:pPr>
        <w:pStyle w:val="Subttulo"/>
        <w:ind w:left="990"/>
        <w:rPr>
          <w:rFonts w:ascii="Palatino Linotype" w:hAnsi="Palatino Linotype"/>
          <w:b/>
          <w:i/>
          <w:color w:val="auto"/>
          <w:sz w:val="24"/>
          <w:szCs w:val="24"/>
        </w:rPr>
      </w:pPr>
    </w:p>
    <w:p w:rsidR="004570B7" w:rsidRDefault="004570B7" w:rsidP="003507B4">
      <w:pPr>
        <w:pStyle w:val="Subttulo"/>
        <w:ind w:left="990"/>
        <w:rPr>
          <w:rFonts w:ascii="Palatino Linotype" w:hAnsi="Palatino Linotype"/>
          <w:b/>
          <w:i/>
          <w:color w:val="auto"/>
          <w:sz w:val="24"/>
          <w:szCs w:val="24"/>
        </w:rPr>
      </w:pPr>
    </w:p>
    <w:p w:rsidR="004570B7" w:rsidRDefault="004570B7" w:rsidP="003507B4">
      <w:pPr>
        <w:pStyle w:val="Subttulo"/>
        <w:ind w:left="990"/>
        <w:rPr>
          <w:rFonts w:ascii="Palatino Linotype" w:hAnsi="Palatino Linotype"/>
          <w:b/>
          <w:i/>
          <w:color w:val="auto"/>
          <w:sz w:val="24"/>
          <w:szCs w:val="24"/>
        </w:rPr>
      </w:pPr>
    </w:p>
    <w:p w:rsidR="004570B7" w:rsidRDefault="004570B7" w:rsidP="003507B4">
      <w:pPr>
        <w:pStyle w:val="Subttulo"/>
        <w:ind w:left="990"/>
        <w:rPr>
          <w:rFonts w:ascii="Palatino Linotype" w:hAnsi="Palatino Linotype"/>
          <w:b/>
          <w:i/>
          <w:color w:val="auto"/>
          <w:sz w:val="24"/>
          <w:szCs w:val="24"/>
        </w:rPr>
      </w:pPr>
    </w:p>
    <w:p w:rsidR="004570B7" w:rsidRDefault="004570B7" w:rsidP="003507B4">
      <w:pPr>
        <w:pStyle w:val="Subttulo"/>
        <w:ind w:left="990"/>
        <w:rPr>
          <w:rFonts w:ascii="Palatino Linotype" w:hAnsi="Palatino Linotype"/>
          <w:b/>
          <w:i/>
          <w:color w:val="auto"/>
          <w:sz w:val="28"/>
          <w:szCs w:val="28"/>
        </w:rPr>
      </w:pPr>
    </w:p>
    <w:p w:rsidR="003507B4" w:rsidRDefault="002F0304" w:rsidP="003507B4">
      <w:pPr>
        <w:pStyle w:val="Subttulo"/>
        <w:spacing w:line="360" w:lineRule="auto"/>
        <w:rPr>
          <w:rFonts w:ascii="Palatino Linotype" w:hAnsi="Palatino Linotype"/>
          <w:i/>
          <w:color w:val="auto"/>
          <w:sz w:val="24"/>
          <w:lang w:val="es-ES"/>
        </w:rPr>
      </w:pPr>
      <w:r>
        <w:rPr>
          <w:noProof/>
          <w:lang w:eastAsia="es-CO"/>
        </w:rPr>
        <mc:AlternateContent>
          <mc:Choice Requires="wpg">
            <w:drawing>
              <wp:anchor distT="0" distB="0" distL="0" distR="0" simplePos="0" relativeHeight="251674624" behindDoc="0" locked="0" layoutInCell="1" allowOverlap="1">
                <wp:simplePos x="0" y="0"/>
                <wp:positionH relativeFrom="column">
                  <wp:posOffset>-228600</wp:posOffset>
                </wp:positionH>
                <wp:positionV relativeFrom="paragraph">
                  <wp:posOffset>116840</wp:posOffset>
                </wp:positionV>
                <wp:extent cx="4124325" cy="685800"/>
                <wp:effectExtent l="0" t="0" r="0" b="19050"/>
                <wp:wrapNone/>
                <wp:docPr id="2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4325" cy="685800"/>
                          <a:chOff x="-359" y="184"/>
                          <a:chExt cx="6495" cy="1080"/>
                        </a:xfrm>
                      </wpg:grpSpPr>
                      <wps:wsp>
                        <wps:cNvPr id="25" name="Line 51"/>
                        <wps:cNvCnPr/>
                        <wps:spPr bwMode="auto">
                          <a:xfrm>
                            <a:off x="171" y="184"/>
                            <a:ext cx="0" cy="1080"/>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26" name="Line 52"/>
                        <wps:cNvCnPr/>
                        <wps:spPr bwMode="auto">
                          <a:xfrm>
                            <a:off x="-359" y="904"/>
                            <a:ext cx="6282" cy="0"/>
                          </a:xfrm>
                          <a:prstGeom prst="line">
                            <a:avLst/>
                          </a:prstGeom>
                          <a:noFill/>
                          <a:ln w="19080">
                            <a:solidFill>
                              <a:srgbClr val="969696"/>
                            </a:solidFill>
                            <a:round/>
                            <a:headEnd/>
                            <a:tailEnd/>
                          </a:ln>
                          <a:extLst>
                            <a:ext uri="{909E8E84-426E-40DD-AFC4-6F175D3DCCD1}">
                              <a14:hiddenFill xmlns:a14="http://schemas.microsoft.com/office/drawing/2010/main">
                                <a:noFill/>
                              </a14:hiddenFill>
                            </a:ext>
                          </a:extLst>
                        </wps:spPr>
                        <wps:bodyPr/>
                      </wps:wsp>
                      <wps:wsp>
                        <wps:cNvPr id="27" name="Text Box 53"/>
                        <wps:cNvSpPr txBox="1">
                          <a:spLocks noChangeArrowheads="1"/>
                        </wps:cNvSpPr>
                        <wps:spPr bwMode="auto">
                          <a:xfrm>
                            <a:off x="-225" y="364"/>
                            <a:ext cx="660" cy="360"/>
                          </a:xfrm>
                          <a:prstGeom prst="rect">
                            <a:avLst/>
                          </a:prstGeom>
                          <a:gradFill rotWithShape="0">
                            <a:gsLst>
                              <a:gs pos="0">
                                <a:srgbClr val="FFFFFF"/>
                              </a:gs>
                              <a:gs pos="100000">
                                <a:srgbClr val="FF99CC"/>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7B4" w:rsidRDefault="003507B4" w:rsidP="003507B4"/>
                            <w:p w:rsidR="003507B4" w:rsidRDefault="003507B4" w:rsidP="003507B4"/>
                            <w:p w:rsidR="003507B4" w:rsidRDefault="003507B4" w:rsidP="003507B4"/>
                          </w:txbxContent>
                        </wps:txbx>
                        <wps:bodyPr rot="0" vert="horz" wrap="square" lIns="19440" tIns="45720" rIns="19440" bIns="45720" anchor="t" anchorCtr="0">
                          <a:noAutofit/>
                        </wps:bodyPr>
                      </wps:wsp>
                      <wps:wsp>
                        <wps:cNvPr id="28" name="Text Box 54"/>
                        <wps:cNvSpPr txBox="1">
                          <a:spLocks noChangeArrowheads="1"/>
                        </wps:cNvSpPr>
                        <wps:spPr bwMode="auto">
                          <a:xfrm>
                            <a:off x="171" y="544"/>
                            <a:ext cx="684" cy="360"/>
                          </a:xfrm>
                          <a:prstGeom prst="rect">
                            <a:avLst/>
                          </a:prstGeom>
                          <a:gradFill rotWithShape="0">
                            <a:gsLst>
                              <a:gs pos="0">
                                <a:srgbClr val="FFFFFF"/>
                              </a:gs>
                              <a:gs pos="100000">
                                <a:srgbClr val="99CC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9" name="Text Box 55"/>
                        <wps:cNvSpPr txBox="1">
                          <a:spLocks noChangeArrowheads="1"/>
                        </wps:cNvSpPr>
                        <wps:spPr bwMode="auto">
                          <a:xfrm>
                            <a:off x="-92" y="724"/>
                            <a:ext cx="660" cy="360"/>
                          </a:xfrm>
                          <a:prstGeom prst="rect">
                            <a:avLst/>
                          </a:prstGeom>
                          <a:gradFill rotWithShape="0">
                            <a:gsLst>
                              <a:gs pos="0">
                                <a:srgbClr val="FFFFFF"/>
                              </a:gs>
                              <a:gs pos="100000">
                                <a:srgbClr val="FFCC99"/>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30" name="Text Box 56"/>
                        <wps:cNvSpPr txBox="1">
                          <a:spLocks noChangeArrowheads="1"/>
                        </wps:cNvSpPr>
                        <wps:spPr bwMode="auto">
                          <a:xfrm>
                            <a:off x="831" y="184"/>
                            <a:ext cx="5304" cy="900"/>
                          </a:xfrm>
                          <a:prstGeom prst="rect">
                            <a:avLst/>
                          </a:prstGeom>
                          <a:noFill/>
                          <a:ln>
                            <a:noFill/>
                          </a:ln>
                          <a:extLst>
                            <a:ext uri="{909E8E84-426E-40DD-AFC4-6F175D3DCCD1}">
                              <a14:hiddenFill xmlns:a14="http://schemas.microsoft.com/office/drawing/2010/main">
                                <a:solidFill>
                                  <a:srgbClr val="FF99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7B4" w:rsidRDefault="003507B4" w:rsidP="003507B4">
                              <w:pPr>
                                <w:rPr>
                                  <w:rFonts w:ascii="Monotype Corsiva" w:hAnsi="Monotype Corsiva"/>
                                  <w:b/>
                                  <w:sz w:val="48"/>
                                  <w:lang w:val="es-MX"/>
                                </w:rPr>
                              </w:pPr>
                              <w:r>
                                <w:rPr>
                                  <w:rFonts w:ascii="Monotype Corsiva" w:hAnsi="Monotype Corsiva"/>
                                  <w:b/>
                                  <w:sz w:val="48"/>
                                  <w:lang w:val="es-MX"/>
                                </w:rPr>
                                <w:t xml:space="preserve">Referencias Familiares  </w:t>
                              </w:r>
                            </w:p>
                          </w:txbxContent>
                        </wps:txbx>
                        <wps:bodyPr rot="0" vert="horz" wrap="square" lIns="19440" tIns="45720" rIns="19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50" o:spid="_x0000_s1074" style="position:absolute;left:0;text-align:left;margin-left:-18pt;margin-top:9.2pt;width:324.75pt;height:54pt;z-index:251674624;mso-wrap-distance-left:0;mso-wrap-distance-right:0" coordorigin="-359,184" coordsize="649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">
                <v:line id="Line 51" o:spid="_x0000_s1075" style="position:absolute;visibility:visible;mso-wrap-style:square" from="171,184" to="17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BHEMAAAADbAAAADwAAAGRycy9kb3ducmV2LnhtbESPQWvCQBSE74L/YXkFb7qpoMToKiII&#10;9lhbD94e2dckNPs27D5N+u+7guBxmG9mmM1ucK26U4iNZwPvswwUceltw5WB76/jNAcVBdli65kM&#10;/FGE3XY82mBhfc+fdD9LpVIJxwIN1CJdoXUsa3IYZ74jTt6PDw4lyVBpG7BP5a7V8yxbaocNp4Ua&#10;OzrUVP6eb87APtHS5rfyKvhxOvSX3IZVbszkbdivQQkN8oKf6ZM1MF/A40v6AXr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ARxDAAAAA2wAAAA8AAAAAAAAAAAAAAAAA&#10;oQIAAGRycy9kb3ducmV2LnhtbFBLBQYAAAAABAAEAPkAAACOAwAAAAA=&#10;" strokecolor="#969696" strokeweight=".53mm"/>
                <v:line id="Line 52" o:spid="_x0000_s1076" style="position:absolute;visibility:visible;mso-wrap-style:square" from="-359,904" to="592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LZZ8AAAADbAAAADwAAAGRycy9kb3ducmV2LnhtbESPQYvCMBSE7wv+h/CEva2pHqRWo4gg&#10;uEddPXh7NM+22LyU5Gm7/94sCHsc5psZZrUZXKueFGLj2cB0koEiLr1tuDJw/tl/5aCiIFtsPZOB&#10;X4qwWY8+VlhY3/ORniepVCrhWKCBWqQrtI5lTQ7jxHfEybv54FCSDJW2AftU7lo9y7K5dthwWqix&#10;o11N5f30cAa2iZY2f5RXwe/Drr/kNixyYz7Hw3YJSmiQf/idPlgDszn8fUk/QK9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S2WfAAAAA2wAAAA8AAAAAAAAAAAAAAAAA&#10;oQIAAGRycy9kb3ducmV2LnhtbFBLBQYAAAAABAAEAPkAAACOAwAAAAA=&#10;" strokecolor="#969696" strokeweight=".53mm"/>
                <v:shape id="Text Box 53" o:spid="_x0000_s1077" type="#_x0000_t202" style="position:absolute;left:-225;top:364;width:6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psQA&#10;AADbAAAADwAAAGRycy9kb3ducmV2LnhtbESPQWsCMRSE70L/Q3iF3jTrQqtsjSKFUlsQdG0PvT2S&#10;Z3Zx87Jssrr9940geBxm5htmsRpcI87UhdqzgukkA0GsvanZKvg+vI/nIEJENth4JgV/FGC1fBgt&#10;sDD+wns6l9GKBOFQoIIqxraQMuiKHIaJb4mTd/Sdw5hkZ6Xp8JLgrpF5lr1IhzWnhQpbeqtIn8re&#10;KfjZOF3Wtvnqn7fWfprp+ld/7JR6ehzWryAiDfEevrU3RkE+g+uX9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mvqbEAAAA2wAAAA8AAAAAAAAAAAAAAAAAmAIAAGRycy9k&#10;b3ducmV2LnhtbFBLBQYAAAAABAAEAPUAAACJAwAAAAA=&#10;" stroked="f">
                  <v:fill color2="#f9c" focusposition=".5,.5" focussize="" focus="100%" type="gradientRadial"/>
                  <v:textbox inset=".54mm,,.54mm">
                    <w:txbxContent>
                      <w:p w:rsidR="003507B4" w:rsidRDefault="003507B4" w:rsidP="003507B4"/>
                      <w:p w:rsidR="003507B4" w:rsidRDefault="003507B4" w:rsidP="003507B4"/>
                      <w:p w:rsidR="003507B4" w:rsidRDefault="003507B4" w:rsidP="003507B4"/>
                    </w:txbxContent>
                  </v:textbox>
                </v:shape>
                <v:shape id="Text Box 54" o:spid="_x0000_s1078" type="#_x0000_t202" style="position:absolute;left:171;top:544;width:684;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QIcIA&#10;AADbAAAADwAAAGRycy9kb3ducmV2LnhtbERPy2rCQBTdF/oPwxW604mpSkkdpQQL9bFRS+jykrkm&#10;wcydkBl12q93FkKXh/OeL4NpxZV611hWMB4lIIhLqxuuFHwfP4dvIJxH1thaJgW/5GC5eH6aY6bt&#10;jfd0PfhKxBB2GSqove8yKV1Zk0E3sh1x5E62N+gj7Cupe7zFcNPKNElm0mDDsaHGjvKayvPhYhSs&#10;dquCwiZs169/eX7Bn2I6KVKlXgbh4x2Ep+D/xQ/3l1aQxrHxS/w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pAhwgAAANsAAAAPAAAAAAAAAAAAAAAAAJgCAABkcnMvZG93&#10;bnJldi54bWxQSwUGAAAAAAQABAD1AAAAhwMAAAAA&#10;" stroked="f">
                  <v:fill color2="#9cf" focusposition=".5,.5" focussize="" focus="100%" type="gradientRadial"/>
                </v:shape>
                <v:shape id="Text Box 55" o:spid="_x0000_s1079" type="#_x0000_t202" style="position:absolute;left:-92;top:724;width:6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1TsYA&#10;AADbAAAADwAAAGRycy9kb3ducmV2LnhtbESPT2vCQBTE74V+h+UVems29SA2ugaRiqHQQ22Lentk&#10;X/5o9m3MrjF+e1co9DjMzG+YWTqYRvTUudqygtcoBkGcW11zqeDne/UyAeE8ssbGMim4koN0/vgw&#10;w0TbC39Rv/GlCBB2CSqovG8TKV1ekUEX2ZY4eIXtDPogu1LqDi8Bbho5iuOxNFhzWKiwpWVF+XFz&#10;NgqK+iObFNvD+v30idf1ap+Vv+edUs9Pw2IKwtPg/8N/7UwrGL3B/Uv4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t1TsYAAADbAAAADwAAAAAAAAAAAAAAAACYAgAAZHJz&#10;L2Rvd25yZXYueG1sUEsFBgAAAAAEAAQA9QAAAIsDAAAAAA==&#10;" stroked="f">
                  <v:fill color2="#fc9" focusposition=".5,.5" focussize="" focus="100%" type="gradientRadial"/>
                </v:shape>
                <v:shape id="Text Box 56" o:spid="_x0000_s1080" type="#_x0000_t202" style="position:absolute;left:831;top:184;width:5304;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AR8AA&#10;AADbAAAADwAAAGRycy9kb3ducmV2LnhtbERPS2sCMRC+F/wPYQpeimatRWU1igiCSBF8gNdhM26W&#10;bibLZqrrvzeHQo8f33ux6nyt7tTGKrCB0TADRVwEW3Fp4HLeDmagoiBbrAOTgSdFWC17bwvMbXjw&#10;ke4nKVUK4ZijASfS5FrHwpHHOAwNceJuofUoCbalti0+Uriv9WeWTbTHilODw4Y2joqf06838DE5&#10;XKeb/fP7QF8k2yAhG7mdMf33bj0HJdTJv/jPvbMGxml9+pJ+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VAR8AAAADbAAAADwAAAAAAAAAAAAAAAACYAgAAZHJzL2Rvd25y&#10;ZXYueG1sUEsFBgAAAAAEAAQA9QAAAIUDAAAAAA==&#10;" filled="f" fillcolor="#f9c" stroked="f">
                  <v:textbox inset=".54mm,,.54mm">
                    <w:txbxContent>
                      <w:p w:rsidR="003507B4" w:rsidRDefault="003507B4" w:rsidP="003507B4">
                        <w:pPr>
                          <w:rPr>
                            <w:rFonts w:ascii="Monotype Corsiva" w:hAnsi="Monotype Corsiva"/>
                            <w:b/>
                            <w:sz w:val="48"/>
                            <w:lang w:val="es-MX"/>
                          </w:rPr>
                        </w:pPr>
                        <w:r>
                          <w:rPr>
                            <w:rFonts w:ascii="Monotype Corsiva" w:hAnsi="Monotype Corsiva"/>
                            <w:b/>
                            <w:sz w:val="48"/>
                            <w:lang w:val="es-MX"/>
                          </w:rPr>
                          <w:t xml:space="preserve">Referencias Familiares  </w:t>
                        </w:r>
                      </w:p>
                    </w:txbxContent>
                  </v:textbox>
                </v:shape>
              </v:group>
            </w:pict>
          </mc:Fallback>
        </mc:AlternateContent>
      </w:r>
    </w:p>
    <w:p w:rsidR="003507B4" w:rsidRDefault="003507B4" w:rsidP="003507B4">
      <w:pPr>
        <w:pStyle w:val="Subttulo"/>
        <w:tabs>
          <w:tab w:val="left" w:pos="6527"/>
        </w:tabs>
        <w:ind w:left="360"/>
        <w:rPr>
          <w:rFonts w:ascii="Palatino Linotype" w:hAnsi="Palatino Linotype"/>
          <w:i/>
          <w:color w:val="auto"/>
          <w:sz w:val="24"/>
          <w:lang w:val="es-ES"/>
        </w:rPr>
      </w:pPr>
      <w:r>
        <w:rPr>
          <w:rFonts w:ascii="Palatino Linotype" w:hAnsi="Palatino Linotype"/>
          <w:i/>
          <w:color w:val="auto"/>
          <w:sz w:val="24"/>
          <w:lang w:val="es-ES"/>
        </w:rPr>
        <w:tab/>
      </w:r>
    </w:p>
    <w:p w:rsidR="003507B4" w:rsidRDefault="003507B4" w:rsidP="003507B4">
      <w:pPr>
        <w:pStyle w:val="Subttulo"/>
        <w:rPr>
          <w:rFonts w:ascii="Palatino Linotype" w:hAnsi="Palatino Linotype"/>
          <w:b/>
          <w:i/>
          <w:color w:val="auto"/>
          <w:sz w:val="24"/>
        </w:rPr>
      </w:pPr>
    </w:p>
    <w:p w:rsidR="003507B4" w:rsidRDefault="003507B4" w:rsidP="003507B4">
      <w:pPr>
        <w:pStyle w:val="Subttulo"/>
        <w:ind w:left="360"/>
        <w:rPr>
          <w:rFonts w:ascii="Palatino Linotype" w:hAnsi="Palatino Linotype"/>
          <w:b/>
          <w:i/>
          <w:color w:val="auto"/>
          <w:sz w:val="24"/>
          <w:szCs w:val="24"/>
        </w:rPr>
      </w:pPr>
    </w:p>
    <w:p w:rsidR="003507B4" w:rsidRPr="004570B7" w:rsidRDefault="004570B7" w:rsidP="003507B4">
      <w:pPr>
        <w:pStyle w:val="Subttulo"/>
        <w:ind w:left="914"/>
        <w:rPr>
          <w:rFonts w:ascii="Palatino Linotype" w:hAnsi="Palatino Linotype"/>
          <w:b/>
          <w:i/>
          <w:color w:val="auto"/>
          <w:sz w:val="24"/>
          <w:szCs w:val="24"/>
        </w:rPr>
      </w:pPr>
      <w:r w:rsidRPr="004570B7">
        <w:rPr>
          <w:rFonts w:ascii="Palatino Linotype" w:hAnsi="Palatino Linotype"/>
          <w:b/>
          <w:i/>
          <w:color w:val="auto"/>
          <w:sz w:val="24"/>
          <w:szCs w:val="24"/>
        </w:rPr>
        <w:t xml:space="preserve">LEBISTH GONZALEZ </w:t>
      </w:r>
    </w:p>
    <w:p w:rsidR="004570B7" w:rsidRPr="004570B7" w:rsidRDefault="004570B7" w:rsidP="003507B4">
      <w:pPr>
        <w:pStyle w:val="Subttulo"/>
        <w:ind w:left="914"/>
        <w:rPr>
          <w:rFonts w:ascii="Palatino Linotype" w:hAnsi="Palatino Linotype"/>
          <w:b/>
          <w:i/>
          <w:color w:val="auto"/>
          <w:sz w:val="24"/>
          <w:szCs w:val="24"/>
        </w:rPr>
      </w:pPr>
      <w:r w:rsidRPr="004570B7">
        <w:rPr>
          <w:rFonts w:ascii="Palatino Linotype" w:hAnsi="Palatino Linotype"/>
          <w:b/>
          <w:i/>
          <w:color w:val="auto"/>
          <w:sz w:val="24"/>
          <w:szCs w:val="24"/>
        </w:rPr>
        <w:t>3107047152</w:t>
      </w:r>
    </w:p>
    <w:p w:rsidR="00E6219B" w:rsidRPr="004570B7" w:rsidRDefault="00E6219B" w:rsidP="003507B4">
      <w:pPr>
        <w:pStyle w:val="Subttulo"/>
        <w:ind w:left="914"/>
        <w:rPr>
          <w:rFonts w:ascii="Palatino Linotype" w:hAnsi="Palatino Linotype"/>
          <w:i/>
          <w:color w:val="auto"/>
          <w:sz w:val="24"/>
          <w:szCs w:val="24"/>
        </w:rPr>
      </w:pPr>
    </w:p>
    <w:p w:rsidR="00E6219B" w:rsidRPr="004570B7" w:rsidRDefault="00E6219B" w:rsidP="003507B4">
      <w:pPr>
        <w:pStyle w:val="Subttulo"/>
        <w:rPr>
          <w:rFonts w:ascii="Palatino Linotype" w:hAnsi="Palatino Linotype"/>
          <w:i/>
          <w:color w:val="auto"/>
          <w:sz w:val="24"/>
          <w:szCs w:val="24"/>
        </w:rPr>
      </w:pPr>
    </w:p>
    <w:p w:rsidR="003507B4" w:rsidRPr="004570B7" w:rsidRDefault="004570B7">
      <w:pPr>
        <w:rPr>
          <w:rFonts w:ascii="Palatino Linotype" w:hAnsi="Palatino Linotype"/>
          <w:b/>
          <w:i/>
          <w:sz w:val="24"/>
          <w:szCs w:val="24"/>
        </w:rPr>
      </w:pPr>
      <w:r w:rsidRPr="004570B7">
        <w:rPr>
          <w:b/>
          <w:i/>
          <w:sz w:val="24"/>
          <w:szCs w:val="24"/>
        </w:rPr>
        <w:t xml:space="preserve">                </w:t>
      </w:r>
      <w:r w:rsidRPr="004570B7">
        <w:rPr>
          <w:rFonts w:ascii="Palatino Linotype" w:hAnsi="Palatino Linotype"/>
          <w:b/>
          <w:i/>
          <w:sz w:val="24"/>
          <w:szCs w:val="24"/>
        </w:rPr>
        <w:t xml:space="preserve">ANTONIO GONZALEZ </w:t>
      </w:r>
    </w:p>
    <w:p w:rsidR="004570B7" w:rsidRPr="004570B7" w:rsidRDefault="004570B7">
      <w:pPr>
        <w:rPr>
          <w:rFonts w:ascii="Palatino Linotype" w:hAnsi="Palatino Linotype"/>
          <w:b/>
          <w:i/>
          <w:sz w:val="24"/>
          <w:szCs w:val="24"/>
        </w:rPr>
      </w:pPr>
      <w:r w:rsidRPr="004570B7">
        <w:rPr>
          <w:rFonts w:ascii="Palatino Linotype" w:hAnsi="Palatino Linotype"/>
          <w:b/>
          <w:i/>
          <w:sz w:val="24"/>
          <w:szCs w:val="24"/>
        </w:rPr>
        <w:t xml:space="preserve">              3122647165</w:t>
      </w:r>
    </w:p>
    <w:p w:rsidR="003507B4" w:rsidRPr="004570B7" w:rsidRDefault="003507B4">
      <w:pPr>
        <w:rPr>
          <w:rFonts w:ascii="Palatino Linotype" w:hAnsi="Palatino Linotype"/>
          <w:b/>
          <w:i/>
          <w:sz w:val="24"/>
          <w:szCs w:val="24"/>
        </w:rPr>
      </w:pPr>
    </w:p>
    <w:p w:rsidR="003507B4" w:rsidRDefault="003507B4"/>
    <w:p w:rsidR="003A6742" w:rsidRDefault="003A6742"/>
    <w:p w:rsidR="003A6742" w:rsidRDefault="003A6742"/>
    <w:p w:rsidR="003A6742" w:rsidRDefault="003A6742"/>
    <w:p w:rsidR="003A6742" w:rsidRDefault="003A6742"/>
    <w:p w:rsidR="003A6742" w:rsidRDefault="003A6742"/>
    <w:p w:rsidR="003A6742" w:rsidRDefault="003A6742"/>
    <w:p w:rsidR="003A6742" w:rsidRDefault="003A6742"/>
    <w:p w:rsidR="003A6742" w:rsidRDefault="003A6742"/>
    <w:p w:rsidR="003A6742" w:rsidRDefault="003A6742"/>
    <w:p w:rsidR="00D6557F" w:rsidRDefault="00D6557F" w:rsidP="00D6557F">
      <w:pPr>
        <w:pStyle w:val="Subttulo"/>
        <w:spacing w:line="360" w:lineRule="auto"/>
        <w:rPr>
          <w:rFonts w:ascii="Times New Roman" w:hAnsi="Times New Roman"/>
          <w:color w:val="auto"/>
          <w:sz w:val="20"/>
          <w:lang w:val="es-ES"/>
        </w:rPr>
      </w:pPr>
    </w:p>
    <w:p w:rsidR="004570B7" w:rsidRDefault="004570B7" w:rsidP="00D6557F">
      <w:pPr>
        <w:pStyle w:val="Subttulo"/>
        <w:spacing w:line="360" w:lineRule="auto"/>
        <w:rPr>
          <w:rFonts w:ascii="Times New Roman" w:hAnsi="Times New Roman"/>
          <w:color w:val="auto"/>
          <w:sz w:val="20"/>
          <w:lang w:val="es-ES"/>
        </w:rPr>
      </w:pPr>
    </w:p>
    <w:p w:rsidR="000A506F" w:rsidRDefault="000A506F"/>
    <w:p w:rsidR="00AE0E3B" w:rsidRDefault="00AE0E3B"/>
    <w:p w:rsidR="00AE0E3B" w:rsidRDefault="00AE0E3B"/>
    <w:p w:rsidR="00AE0E3B" w:rsidRDefault="00AE0E3B"/>
    <w:p w:rsidR="00AE0E3B" w:rsidRDefault="00AE0E3B"/>
    <w:p w:rsidR="00AE0E3B" w:rsidRDefault="00AE0E3B"/>
    <w:p w:rsidR="008B3346" w:rsidRDefault="008B3346">
      <w:pPr>
        <w:rPr>
          <w:noProof/>
          <w:lang w:eastAsia="es-CO"/>
        </w:rPr>
      </w:pPr>
      <w:r>
        <w:rPr>
          <w:noProof/>
          <w:lang w:eastAsia="es-CO"/>
        </w:rPr>
        <w:t xml:space="preserve">          </w:t>
      </w:r>
    </w:p>
    <w:p w:rsidR="008B3346" w:rsidRDefault="008B3346">
      <w:r>
        <w:rPr>
          <w:noProof/>
          <w:lang w:eastAsia="es-CO"/>
        </w:rPr>
        <w:t xml:space="preserve">                          </w:t>
      </w:r>
    </w:p>
    <w:p w:rsidR="008B3346" w:rsidRDefault="008B3346"/>
    <w:p w:rsidR="000A506F" w:rsidRDefault="000A506F"/>
    <w:p w:rsidR="000A506F" w:rsidRDefault="000A506F"/>
    <w:p w:rsidR="000A506F" w:rsidRDefault="000A506F"/>
    <w:p w:rsidR="000A506F" w:rsidRDefault="000A506F"/>
    <w:p w:rsidR="000A506F" w:rsidRDefault="000A506F"/>
    <w:p w:rsidR="000A506F" w:rsidRDefault="000A506F"/>
    <w:p w:rsidR="000A506F" w:rsidRDefault="000A506F"/>
    <w:p w:rsidR="000A506F" w:rsidRDefault="000A506F"/>
    <w:p w:rsidR="000A506F" w:rsidRDefault="000A506F"/>
    <w:p w:rsidR="000B0C85" w:rsidRDefault="000A506F" w:rsidP="007B5D9B">
      <w:r>
        <w:rPr>
          <w:noProof/>
          <w:lang w:val="es-CO" w:eastAsia="es-CO"/>
        </w:rPr>
        <w:t xml:space="preserve">                      </w:t>
      </w:r>
    </w:p>
    <w:sectPr w:rsidR="000B0C85" w:rsidSect="00021F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6A2" w:rsidRDefault="003116A2" w:rsidP="004B7C4C">
      <w:r>
        <w:separator/>
      </w:r>
    </w:p>
  </w:endnote>
  <w:endnote w:type="continuationSeparator" w:id="0">
    <w:p w:rsidR="003116A2" w:rsidRDefault="003116A2" w:rsidP="004B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Albertus">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6A2" w:rsidRDefault="003116A2" w:rsidP="004B7C4C">
      <w:r>
        <w:separator/>
      </w:r>
    </w:p>
  </w:footnote>
  <w:footnote w:type="continuationSeparator" w:id="0">
    <w:p w:rsidR="003116A2" w:rsidRDefault="003116A2" w:rsidP="004B7C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720"/>
      </w:pPr>
      <w:rPr>
        <w:rFonts w:ascii="Webdings" w:hAnsi="Webdings" w:hint="default"/>
        <w:sz w:val="40"/>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multilevel"/>
    <w:tmpl w:val="00000003"/>
    <w:name w:val="WW8Num3"/>
    <w:lvl w:ilvl="0">
      <w:numFmt w:val="bullet"/>
      <w:lvlText w:val=""/>
      <w:lvlJc w:val="left"/>
      <w:pPr>
        <w:tabs>
          <w:tab w:val="num" w:pos="914"/>
        </w:tabs>
        <w:ind w:left="914" w:hanging="63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4B063BA"/>
    <w:multiLevelType w:val="hybridMultilevel"/>
    <w:tmpl w:val="56A6AD10"/>
    <w:lvl w:ilvl="0" w:tplc="240A0009">
      <w:start w:val="1"/>
      <w:numFmt w:val="bullet"/>
      <w:lvlText w:val=""/>
      <w:lvlJc w:val="left"/>
      <w:pPr>
        <w:ind w:left="720" w:hanging="360"/>
      </w:pPr>
      <w:rPr>
        <w:rFonts w:ascii="Wingdings" w:hAnsi="Wingdings" w:hint="default"/>
      </w:rPr>
    </w:lvl>
    <w:lvl w:ilvl="1" w:tplc="240A0009">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ABE2100"/>
    <w:multiLevelType w:val="hybridMultilevel"/>
    <w:tmpl w:val="46E65BC2"/>
    <w:lvl w:ilvl="0" w:tplc="240A0009">
      <w:start w:val="1"/>
      <w:numFmt w:val="bullet"/>
      <w:lvlText w:val=""/>
      <w:lvlJc w:val="left"/>
      <w:pPr>
        <w:ind w:left="644" w:hanging="360"/>
      </w:pPr>
      <w:rPr>
        <w:rFonts w:ascii="Wingdings" w:hAnsi="Wingdings"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AE"/>
    <w:rsid w:val="0001318E"/>
    <w:rsid w:val="00021FB6"/>
    <w:rsid w:val="0004618B"/>
    <w:rsid w:val="00081E12"/>
    <w:rsid w:val="000A506F"/>
    <w:rsid w:val="000B0C85"/>
    <w:rsid w:val="000B7854"/>
    <w:rsid w:val="000C7FD3"/>
    <w:rsid w:val="001B565F"/>
    <w:rsid w:val="001E42DC"/>
    <w:rsid w:val="001F26D8"/>
    <w:rsid w:val="00204D6E"/>
    <w:rsid w:val="00232062"/>
    <w:rsid w:val="002C2D80"/>
    <w:rsid w:val="002F0304"/>
    <w:rsid w:val="003116A2"/>
    <w:rsid w:val="00324620"/>
    <w:rsid w:val="0033262A"/>
    <w:rsid w:val="003507B4"/>
    <w:rsid w:val="00380253"/>
    <w:rsid w:val="003A6742"/>
    <w:rsid w:val="003B41B9"/>
    <w:rsid w:val="003B783A"/>
    <w:rsid w:val="004327AC"/>
    <w:rsid w:val="00453703"/>
    <w:rsid w:val="004570B7"/>
    <w:rsid w:val="004B3E7F"/>
    <w:rsid w:val="004B3EC0"/>
    <w:rsid w:val="004B7C4C"/>
    <w:rsid w:val="004C698E"/>
    <w:rsid w:val="004F1B76"/>
    <w:rsid w:val="00521A5C"/>
    <w:rsid w:val="00545472"/>
    <w:rsid w:val="00593BDE"/>
    <w:rsid w:val="00597758"/>
    <w:rsid w:val="005D32F4"/>
    <w:rsid w:val="00631D69"/>
    <w:rsid w:val="006866EE"/>
    <w:rsid w:val="006928A8"/>
    <w:rsid w:val="007367D0"/>
    <w:rsid w:val="007529FC"/>
    <w:rsid w:val="007654BA"/>
    <w:rsid w:val="00786439"/>
    <w:rsid w:val="007B5D9B"/>
    <w:rsid w:val="007C3F25"/>
    <w:rsid w:val="007C7230"/>
    <w:rsid w:val="007E1643"/>
    <w:rsid w:val="00822891"/>
    <w:rsid w:val="00851164"/>
    <w:rsid w:val="00885240"/>
    <w:rsid w:val="008B3346"/>
    <w:rsid w:val="008D6357"/>
    <w:rsid w:val="008F34AB"/>
    <w:rsid w:val="008F4942"/>
    <w:rsid w:val="00972952"/>
    <w:rsid w:val="009D36CB"/>
    <w:rsid w:val="00A011FF"/>
    <w:rsid w:val="00A923AE"/>
    <w:rsid w:val="00AC29DC"/>
    <w:rsid w:val="00AC5525"/>
    <w:rsid w:val="00AC6EF4"/>
    <w:rsid w:val="00AE0E3B"/>
    <w:rsid w:val="00B85E1E"/>
    <w:rsid w:val="00BF55F9"/>
    <w:rsid w:val="00C10A67"/>
    <w:rsid w:val="00C80CBD"/>
    <w:rsid w:val="00CC234B"/>
    <w:rsid w:val="00CF4A8F"/>
    <w:rsid w:val="00D217E9"/>
    <w:rsid w:val="00D45F1A"/>
    <w:rsid w:val="00D6557F"/>
    <w:rsid w:val="00D812A0"/>
    <w:rsid w:val="00DA2C91"/>
    <w:rsid w:val="00DA654E"/>
    <w:rsid w:val="00DC050B"/>
    <w:rsid w:val="00E17491"/>
    <w:rsid w:val="00E6219B"/>
    <w:rsid w:val="00F06C8C"/>
    <w:rsid w:val="00F107AE"/>
    <w:rsid w:val="00F47306"/>
    <w:rsid w:val="00F9006F"/>
    <w:rsid w:val="00FB2D5F"/>
    <w:rsid w:val="00FB62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197813-9092-48A4-B2D3-3B5C2750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7AE"/>
    <w:pPr>
      <w:overflowPunct w:val="0"/>
      <w:spacing w:after="0" w:line="240" w:lineRule="auto"/>
    </w:pPr>
    <w:rPr>
      <w:rFonts w:ascii="Times New Roman" w:eastAsia="Times New Roman" w:hAnsi="Times New Roman" w:cs="Times New Roman"/>
      <w:sz w:val="20"/>
      <w:szCs w:val="20"/>
      <w:lang w:val="es-ES" w:eastAsia="ar-SA"/>
    </w:rPr>
  </w:style>
  <w:style w:type="paragraph" w:styleId="Ttulo3">
    <w:name w:val="heading 3"/>
    <w:basedOn w:val="Normal"/>
    <w:next w:val="Normal"/>
    <w:link w:val="Ttulo3Car"/>
    <w:uiPriority w:val="99"/>
    <w:qFormat/>
    <w:rsid w:val="00F107AE"/>
    <w:pPr>
      <w:keepNext/>
      <w:tabs>
        <w:tab w:val="num" w:pos="0"/>
        <w:tab w:val="left" w:pos="880"/>
      </w:tabs>
      <w:jc w:val="center"/>
      <w:outlineLvl w:val="2"/>
    </w:pPr>
    <w:rPr>
      <w:rFonts w:ascii="Monotype Corsiva" w:hAnsi="Monotype Corsiva"/>
      <w:sz w:val="3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rsid w:val="00F107AE"/>
    <w:rPr>
      <w:rFonts w:ascii="Monotype Corsiva" w:eastAsia="Times New Roman" w:hAnsi="Monotype Corsiva" w:cs="Times New Roman"/>
      <w:sz w:val="32"/>
      <w:szCs w:val="20"/>
      <w:lang w:eastAsia="ar-SA"/>
    </w:rPr>
  </w:style>
  <w:style w:type="character" w:styleId="Hipervnculo">
    <w:name w:val="Hyperlink"/>
    <w:basedOn w:val="Fuentedeprrafopredeter"/>
    <w:uiPriority w:val="99"/>
    <w:semiHidden/>
    <w:rsid w:val="00F107AE"/>
    <w:rPr>
      <w:rFonts w:cs="Times New Roman"/>
      <w:color w:val="0000FF"/>
      <w:u w:val="single"/>
    </w:rPr>
  </w:style>
  <w:style w:type="paragraph" w:styleId="Subttulo">
    <w:name w:val="Subtitle"/>
    <w:basedOn w:val="Normal"/>
    <w:link w:val="SubttuloCar"/>
    <w:uiPriority w:val="99"/>
    <w:qFormat/>
    <w:rsid w:val="00F107AE"/>
    <w:pPr>
      <w:jc w:val="both"/>
    </w:pPr>
    <w:rPr>
      <w:rFonts w:ascii="Blackadder ITC" w:hAnsi="Blackadder ITC"/>
      <w:color w:val="0000FF"/>
      <w:sz w:val="56"/>
      <w:lang w:val="es-CO"/>
    </w:rPr>
  </w:style>
  <w:style w:type="character" w:customStyle="1" w:styleId="SubttuloCar">
    <w:name w:val="Subtítulo Car"/>
    <w:basedOn w:val="Fuentedeprrafopredeter"/>
    <w:link w:val="Subttulo"/>
    <w:uiPriority w:val="99"/>
    <w:rsid w:val="00F107AE"/>
    <w:rPr>
      <w:rFonts w:ascii="Blackadder ITC" w:eastAsia="Times New Roman" w:hAnsi="Blackadder ITC" w:cs="Times New Roman"/>
      <w:color w:val="0000FF"/>
      <w:sz w:val="56"/>
      <w:szCs w:val="20"/>
      <w:lang w:eastAsia="ar-SA"/>
    </w:rPr>
  </w:style>
  <w:style w:type="paragraph" w:customStyle="1" w:styleId="WW-Prrafodelista">
    <w:name w:val="WW-Párrafo de lista"/>
    <w:basedOn w:val="Normal"/>
    <w:uiPriority w:val="99"/>
    <w:rsid w:val="00F107AE"/>
    <w:pPr>
      <w:ind w:left="708"/>
    </w:pPr>
  </w:style>
  <w:style w:type="paragraph" w:styleId="Puesto">
    <w:name w:val="Title"/>
    <w:basedOn w:val="Normal"/>
    <w:link w:val="PuestoCar"/>
    <w:uiPriority w:val="99"/>
    <w:qFormat/>
    <w:rsid w:val="003507B4"/>
    <w:pPr>
      <w:overflowPunct/>
      <w:jc w:val="center"/>
    </w:pPr>
    <w:rPr>
      <w:rFonts w:ascii="Albertus" w:hAnsi="Albertus"/>
      <w:b/>
      <w:sz w:val="32"/>
      <w:lang w:val="es-CO" w:eastAsia="es-ES"/>
    </w:rPr>
  </w:style>
  <w:style w:type="character" w:customStyle="1" w:styleId="PuestoCar">
    <w:name w:val="Puesto Car"/>
    <w:basedOn w:val="Fuentedeprrafopredeter"/>
    <w:link w:val="Puesto"/>
    <w:uiPriority w:val="99"/>
    <w:rsid w:val="003507B4"/>
    <w:rPr>
      <w:rFonts w:ascii="Albertus" w:eastAsia="Times New Roman" w:hAnsi="Albertus" w:cs="Times New Roman"/>
      <w:b/>
      <w:sz w:val="32"/>
      <w:szCs w:val="20"/>
      <w:lang w:eastAsia="es-ES"/>
    </w:rPr>
  </w:style>
  <w:style w:type="paragraph" w:styleId="Textodeglobo">
    <w:name w:val="Balloon Text"/>
    <w:basedOn w:val="Normal"/>
    <w:link w:val="TextodegloboCar"/>
    <w:uiPriority w:val="99"/>
    <w:semiHidden/>
    <w:unhideWhenUsed/>
    <w:rsid w:val="004327AC"/>
    <w:rPr>
      <w:rFonts w:ascii="Tahoma" w:hAnsi="Tahoma" w:cs="Tahoma"/>
      <w:sz w:val="16"/>
      <w:szCs w:val="16"/>
    </w:rPr>
  </w:style>
  <w:style w:type="character" w:customStyle="1" w:styleId="TextodegloboCar">
    <w:name w:val="Texto de globo Car"/>
    <w:basedOn w:val="Fuentedeprrafopredeter"/>
    <w:link w:val="Textodeglobo"/>
    <w:uiPriority w:val="99"/>
    <w:semiHidden/>
    <w:rsid w:val="004327AC"/>
    <w:rPr>
      <w:rFonts w:ascii="Tahoma" w:eastAsia="Times New Roman" w:hAnsi="Tahoma" w:cs="Tahoma"/>
      <w:sz w:val="16"/>
      <w:szCs w:val="16"/>
      <w:lang w:val="es-ES" w:eastAsia="ar-SA"/>
    </w:rPr>
  </w:style>
  <w:style w:type="paragraph" w:styleId="Sinespaciado">
    <w:name w:val="No Spacing"/>
    <w:uiPriority w:val="1"/>
    <w:qFormat/>
    <w:rsid w:val="007654BA"/>
    <w:pPr>
      <w:overflowPunct w:val="0"/>
      <w:spacing w:after="0" w:line="240" w:lineRule="auto"/>
    </w:pPr>
    <w:rPr>
      <w:rFonts w:ascii="Times New Roman" w:eastAsia="Times New Roman" w:hAnsi="Times New Roman" w:cs="Times New Roman"/>
      <w:sz w:val="20"/>
      <w:szCs w:val="20"/>
      <w:lang w:val="es-ES" w:eastAsia="ar-SA"/>
    </w:rPr>
  </w:style>
  <w:style w:type="paragraph" w:styleId="Encabezado">
    <w:name w:val="header"/>
    <w:basedOn w:val="Normal"/>
    <w:link w:val="EncabezadoCar"/>
    <w:uiPriority w:val="99"/>
    <w:semiHidden/>
    <w:unhideWhenUsed/>
    <w:rsid w:val="004B7C4C"/>
    <w:pPr>
      <w:tabs>
        <w:tab w:val="center" w:pos="4419"/>
        <w:tab w:val="right" w:pos="8838"/>
      </w:tabs>
    </w:pPr>
  </w:style>
  <w:style w:type="character" w:customStyle="1" w:styleId="EncabezadoCar">
    <w:name w:val="Encabezado Car"/>
    <w:basedOn w:val="Fuentedeprrafopredeter"/>
    <w:link w:val="Encabezado"/>
    <w:uiPriority w:val="99"/>
    <w:semiHidden/>
    <w:rsid w:val="004B7C4C"/>
    <w:rPr>
      <w:rFonts w:ascii="Times New Roman" w:eastAsia="Times New Roman" w:hAnsi="Times New Roman" w:cs="Times New Roman"/>
      <w:sz w:val="20"/>
      <w:szCs w:val="20"/>
      <w:lang w:val="es-ES" w:eastAsia="ar-SA"/>
    </w:rPr>
  </w:style>
  <w:style w:type="paragraph" w:styleId="Piedepgina">
    <w:name w:val="footer"/>
    <w:basedOn w:val="Normal"/>
    <w:link w:val="PiedepginaCar"/>
    <w:uiPriority w:val="99"/>
    <w:semiHidden/>
    <w:unhideWhenUsed/>
    <w:rsid w:val="004B7C4C"/>
    <w:pPr>
      <w:tabs>
        <w:tab w:val="center" w:pos="4419"/>
        <w:tab w:val="right" w:pos="8838"/>
      </w:tabs>
    </w:pPr>
  </w:style>
  <w:style w:type="character" w:customStyle="1" w:styleId="PiedepginaCar">
    <w:name w:val="Pie de página Car"/>
    <w:basedOn w:val="Fuentedeprrafopredeter"/>
    <w:link w:val="Piedepgina"/>
    <w:uiPriority w:val="99"/>
    <w:semiHidden/>
    <w:rsid w:val="004B7C4C"/>
    <w:rPr>
      <w:rFonts w:ascii="Times New Roman" w:eastAsia="Times New Roman" w:hAnsi="Times New Roman" w:cs="Times New Roman"/>
      <w:sz w:val="20"/>
      <w:szCs w:val="20"/>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DD3C5B-752C-4AE4-BBE4-137C48230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6</cp:revision>
  <cp:lastPrinted>2018-02-12T20:46:00Z</cp:lastPrinted>
  <dcterms:created xsi:type="dcterms:W3CDTF">2017-06-16T17:12:00Z</dcterms:created>
  <dcterms:modified xsi:type="dcterms:W3CDTF">2018-02-12T20:57:00Z</dcterms:modified>
</cp:coreProperties>
</file>