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6906E" w14:textId="77777777" w:rsidR="001F68E0" w:rsidRPr="001F68E0" w:rsidRDefault="001F68E0" w:rsidP="00ED3A6B">
      <w:pPr>
        <w:widowControl w:val="0"/>
        <w:tabs>
          <w:tab w:val="left" w:pos="720"/>
        </w:tabs>
        <w:autoSpaceDE w:val="0"/>
        <w:autoSpaceDN w:val="0"/>
        <w:adjustRightInd w:val="0"/>
        <w:spacing w:after="240"/>
        <w:contextualSpacing/>
        <w:jc w:val="center"/>
        <w:rPr>
          <w:rFonts w:ascii="Cambria" w:hAnsi="Cambria" w:cs="Times"/>
          <w:b/>
          <w:sz w:val="26"/>
          <w:szCs w:val="26"/>
        </w:rPr>
      </w:pPr>
      <w:r w:rsidRPr="001F68E0">
        <w:rPr>
          <w:rFonts w:ascii="Cambria" w:hAnsi="Cambria" w:cs="Times"/>
          <w:b/>
          <w:sz w:val="26"/>
          <w:szCs w:val="26"/>
        </w:rPr>
        <w:t xml:space="preserve">Paola </w:t>
      </w:r>
      <w:proofErr w:type="spellStart"/>
      <w:r w:rsidRPr="001F68E0">
        <w:rPr>
          <w:rFonts w:ascii="Cambria" w:hAnsi="Cambria" w:cs="Times"/>
          <w:b/>
          <w:sz w:val="26"/>
          <w:szCs w:val="26"/>
        </w:rPr>
        <w:t>Caicedo</w:t>
      </w:r>
      <w:proofErr w:type="spellEnd"/>
    </w:p>
    <w:p w14:paraId="2FBF8AC1" w14:textId="77777777" w:rsidR="001F68E0" w:rsidRPr="001F68E0" w:rsidRDefault="00FF1FB7" w:rsidP="001F68E0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Cambria" w:hAnsi="Cambria" w:cs="Times"/>
          <w:b/>
          <w:sz w:val="26"/>
          <w:szCs w:val="26"/>
        </w:rPr>
      </w:pPr>
      <w:r>
        <w:rPr>
          <w:rFonts w:ascii="Cambria" w:hAnsi="Cambria" w:cs="Times"/>
          <w:b/>
          <w:sz w:val="26"/>
          <w:szCs w:val="26"/>
        </w:rPr>
        <w:t>363 Aragon Ave, Apt. 518W</w:t>
      </w:r>
      <w:r w:rsidR="00E53D5F">
        <w:rPr>
          <w:rFonts w:ascii="Cambria" w:hAnsi="Cambria" w:cs="Times"/>
          <w:b/>
          <w:sz w:val="26"/>
          <w:szCs w:val="26"/>
        </w:rPr>
        <w:t>, Coral Gables, FL 33134</w:t>
      </w:r>
    </w:p>
    <w:p w14:paraId="623AC9D4" w14:textId="77777777" w:rsidR="001F68E0" w:rsidRPr="001F68E0" w:rsidRDefault="001F68E0" w:rsidP="001F68E0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Cambria" w:hAnsi="Cambria" w:cs="Times"/>
          <w:b/>
          <w:sz w:val="26"/>
          <w:szCs w:val="26"/>
        </w:rPr>
      </w:pPr>
      <w:r w:rsidRPr="001F68E0">
        <w:rPr>
          <w:rFonts w:ascii="Cambria" w:hAnsi="Cambria" w:cs="Times"/>
          <w:b/>
          <w:sz w:val="26"/>
          <w:szCs w:val="26"/>
        </w:rPr>
        <w:t>(786) 387-4434</w:t>
      </w:r>
    </w:p>
    <w:p w14:paraId="045DC14E" w14:textId="77777777" w:rsidR="001F68E0" w:rsidRPr="001F68E0" w:rsidRDefault="001F68E0" w:rsidP="001F68E0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Cambria" w:hAnsi="Cambria" w:cs="Times"/>
          <w:sz w:val="26"/>
          <w:szCs w:val="26"/>
        </w:rPr>
      </w:pPr>
      <w:r w:rsidRPr="001F68E0">
        <w:rPr>
          <w:rFonts w:ascii="Cambria" w:hAnsi="Cambria" w:cs="Times"/>
          <w:b/>
          <w:sz w:val="26"/>
          <w:szCs w:val="26"/>
        </w:rPr>
        <w:t>caicedop@yahoo.com</w:t>
      </w:r>
    </w:p>
    <w:p w14:paraId="1BCD8768" w14:textId="77777777" w:rsidR="001F68E0" w:rsidRPr="001F68E0" w:rsidRDefault="001F68E0" w:rsidP="001F68E0">
      <w:pPr>
        <w:widowControl w:val="0"/>
        <w:autoSpaceDE w:val="0"/>
        <w:autoSpaceDN w:val="0"/>
        <w:adjustRightInd w:val="0"/>
        <w:contextualSpacing/>
        <w:rPr>
          <w:rFonts w:ascii="Cambria" w:hAnsi="Cambria" w:cs="Times"/>
        </w:rPr>
      </w:pPr>
    </w:p>
    <w:p w14:paraId="36D071DB" w14:textId="77777777" w:rsidR="001F68E0" w:rsidRPr="00ED3A6B" w:rsidRDefault="001F68E0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Arial"/>
        </w:rPr>
      </w:pPr>
      <w:r w:rsidRPr="00ED3A6B">
        <w:rPr>
          <w:rFonts w:ascii="Cambria" w:hAnsi="Cambria" w:cs="Arial"/>
        </w:rPr>
        <w:t xml:space="preserve">Seeking to obtain a position to utilize my strong organizational skills, educational background, and my ability to work well with people. </w:t>
      </w:r>
    </w:p>
    <w:p w14:paraId="75ACA690" w14:textId="77777777" w:rsidR="001F68E0" w:rsidRPr="00ED3A6B" w:rsidRDefault="001F68E0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</w:p>
    <w:p w14:paraId="7B7ED181" w14:textId="77777777" w:rsidR="001F68E0" w:rsidRPr="00ED3A6B" w:rsidRDefault="00A012EF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Work Experience</w:t>
      </w:r>
      <w:r w:rsidR="001F68E0" w:rsidRPr="00ED3A6B">
        <w:rPr>
          <w:rFonts w:ascii="Cambria" w:hAnsi="Cambria" w:cs="Times"/>
        </w:rPr>
        <w:t>:</w:t>
      </w:r>
    </w:p>
    <w:p w14:paraId="4B3830FB" w14:textId="77777777" w:rsidR="00FF1FB7" w:rsidRPr="00ED3A6B" w:rsidRDefault="00FF1FB7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2017-2018</w:t>
      </w:r>
      <w:r w:rsidR="008A4ABA">
        <w:rPr>
          <w:rFonts w:ascii="Cambria" w:hAnsi="Cambria" w:cs="Times"/>
        </w:rPr>
        <w:t>,</w:t>
      </w:r>
      <w:r w:rsidR="00AB09BC" w:rsidRPr="00ED3A6B">
        <w:rPr>
          <w:rFonts w:ascii="Cambria" w:hAnsi="Cambria" w:cs="Times"/>
        </w:rPr>
        <w:t xml:space="preserve"> </w:t>
      </w:r>
      <w:r w:rsidR="0063139B">
        <w:rPr>
          <w:rFonts w:ascii="Cambria" w:hAnsi="Cambria" w:cs="Times"/>
          <w:b/>
        </w:rPr>
        <w:t>Tap42</w:t>
      </w:r>
      <w:bookmarkStart w:id="0" w:name="_GoBack"/>
      <w:bookmarkEnd w:id="0"/>
    </w:p>
    <w:p w14:paraId="45BBF569" w14:textId="77777777" w:rsidR="00FF1FB7" w:rsidRPr="00ED3A6B" w:rsidRDefault="00FF1FB7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Server: </w:t>
      </w:r>
    </w:p>
    <w:p w14:paraId="56C28A05" w14:textId="77777777" w:rsidR="00866A06" w:rsidRPr="00ED3A6B" w:rsidRDefault="00866A06" w:rsidP="00ED3A6B">
      <w:pPr>
        <w:pStyle w:val="BodyText"/>
        <w:numPr>
          <w:ilvl w:val="0"/>
          <w:numId w:val="29"/>
        </w:numPr>
        <w:tabs>
          <w:tab w:val="clear" w:pos="720"/>
          <w:tab w:val="left" w:pos="1080"/>
        </w:tabs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D3A6B">
        <w:rPr>
          <w:rFonts w:ascii="Cambria" w:hAnsi="Cambria"/>
          <w:sz w:val="24"/>
          <w:szCs w:val="24"/>
        </w:rPr>
        <w:t>Serving customers with the utmost professionalism at a casual-fine dining restaurant.</w:t>
      </w:r>
    </w:p>
    <w:p w14:paraId="0035C999" w14:textId="77777777" w:rsidR="00866A06" w:rsidRPr="00ED3A6B" w:rsidRDefault="00866A06" w:rsidP="00ED3A6B">
      <w:pPr>
        <w:pStyle w:val="BodyText"/>
        <w:numPr>
          <w:ilvl w:val="0"/>
          <w:numId w:val="29"/>
        </w:numPr>
        <w:tabs>
          <w:tab w:val="clear" w:pos="720"/>
          <w:tab w:val="left" w:pos="1350"/>
        </w:tabs>
        <w:spacing w:after="0" w:line="240" w:lineRule="auto"/>
        <w:ind w:left="1080" w:right="-828"/>
        <w:contextualSpacing/>
        <w:rPr>
          <w:rFonts w:ascii="Cambria" w:hAnsi="Cambria"/>
          <w:sz w:val="24"/>
          <w:szCs w:val="24"/>
        </w:rPr>
      </w:pPr>
      <w:r w:rsidRPr="00ED3A6B">
        <w:rPr>
          <w:rFonts w:ascii="Cambria" w:hAnsi="Cambria"/>
          <w:sz w:val="24"/>
          <w:szCs w:val="24"/>
        </w:rPr>
        <w:t xml:space="preserve">Success in multitasking in a fast-paced environment while remaining professional. </w:t>
      </w:r>
    </w:p>
    <w:p w14:paraId="2A8395A6" w14:textId="77777777" w:rsidR="00866A06" w:rsidRPr="00ED3A6B" w:rsidRDefault="00866A06" w:rsidP="00ED3A6B">
      <w:pPr>
        <w:pStyle w:val="BodyText"/>
        <w:numPr>
          <w:ilvl w:val="0"/>
          <w:numId w:val="29"/>
        </w:numPr>
        <w:tabs>
          <w:tab w:val="clear" w:pos="720"/>
        </w:tabs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D3A6B">
        <w:rPr>
          <w:rFonts w:ascii="Cambria" w:hAnsi="Cambria"/>
          <w:sz w:val="24"/>
          <w:szCs w:val="24"/>
        </w:rPr>
        <w:t>Skilled at selling items on the menu as well as an experience.</w:t>
      </w:r>
    </w:p>
    <w:p w14:paraId="1510DB73" w14:textId="77777777" w:rsidR="00866A06" w:rsidRPr="00ED3A6B" w:rsidRDefault="00866A06" w:rsidP="00ED3A6B">
      <w:pPr>
        <w:pStyle w:val="BodyText"/>
        <w:numPr>
          <w:ilvl w:val="0"/>
          <w:numId w:val="29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D3A6B">
        <w:rPr>
          <w:rFonts w:ascii="Cambria" w:hAnsi="Cambria"/>
          <w:sz w:val="24"/>
          <w:szCs w:val="24"/>
        </w:rPr>
        <w:t>Ensuring customer satisfaction by putting the guest needs first.</w:t>
      </w:r>
    </w:p>
    <w:p w14:paraId="42BF79FB" w14:textId="77777777" w:rsidR="00FF1FB7" w:rsidRDefault="00866A06" w:rsidP="00ED3A6B">
      <w:pPr>
        <w:pStyle w:val="BodyText"/>
        <w:numPr>
          <w:ilvl w:val="0"/>
          <w:numId w:val="29"/>
        </w:numPr>
        <w:tabs>
          <w:tab w:val="clear" w:pos="720"/>
          <w:tab w:val="left" w:pos="630"/>
        </w:tabs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D3A6B">
        <w:rPr>
          <w:rFonts w:ascii="Cambria" w:hAnsi="Cambria"/>
          <w:sz w:val="24"/>
          <w:szCs w:val="24"/>
        </w:rPr>
        <w:t>Proficient with Micros processing system.</w:t>
      </w:r>
    </w:p>
    <w:p w14:paraId="46B77CA8" w14:textId="77777777" w:rsidR="00ED3A6B" w:rsidRPr="00ED3A6B" w:rsidRDefault="00ED3A6B" w:rsidP="00ED3A6B">
      <w:pPr>
        <w:pStyle w:val="BodyText"/>
        <w:tabs>
          <w:tab w:val="left" w:pos="630"/>
        </w:tabs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</w:p>
    <w:p w14:paraId="08361725" w14:textId="77777777" w:rsidR="00E53D5F" w:rsidRPr="00ED3A6B" w:rsidRDefault="00FF1FB7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2015</w:t>
      </w:r>
      <w:r w:rsidR="00E53D5F" w:rsidRPr="00ED3A6B">
        <w:rPr>
          <w:rFonts w:ascii="Cambria" w:hAnsi="Cambria" w:cs="Times"/>
        </w:rPr>
        <w:t>-</w:t>
      </w:r>
      <w:r w:rsidRPr="00ED3A6B">
        <w:rPr>
          <w:rFonts w:ascii="Cambria" w:hAnsi="Cambria" w:cs="Times"/>
        </w:rPr>
        <w:t>2017</w:t>
      </w:r>
      <w:r w:rsidR="008A4ABA">
        <w:rPr>
          <w:rFonts w:ascii="Cambria" w:hAnsi="Cambria" w:cs="Times"/>
        </w:rPr>
        <w:t>,</w:t>
      </w:r>
      <w:r w:rsidR="00E53D5F" w:rsidRPr="00ED3A6B">
        <w:rPr>
          <w:rFonts w:ascii="Cambria" w:hAnsi="Cambria" w:cs="Times"/>
        </w:rPr>
        <w:t xml:space="preserve"> </w:t>
      </w:r>
      <w:r w:rsidR="00E53D5F" w:rsidRPr="00ED3A6B">
        <w:rPr>
          <w:rFonts w:ascii="Cambria" w:hAnsi="Cambria" w:cs="Times"/>
          <w:b/>
        </w:rPr>
        <w:t>Tarpon Bend Raw Bar &amp; Grill</w:t>
      </w:r>
    </w:p>
    <w:p w14:paraId="1E229F50" w14:textId="77777777" w:rsidR="00E53D5F" w:rsidRPr="00ED3A6B" w:rsidRDefault="00E53D5F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Server: </w:t>
      </w:r>
    </w:p>
    <w:p w14:paraId="314694BC" w14:textId="77777777" w:rsidR="00E53D5F" w:rsidRPr="00ED3A6B" w:rsidRDefault="00D60302" w:rsidP="00E53D5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ED3A6B">
        <w:rPr>
          <w:rFonts w:ascii="Cambria" w:hAnsi="Cambria" w:cs="Times"/>
        </w:rPr>
        <w:t>Greet tables and feature guests on our daily specials</w:t>
      </w:r>
    </w:p>
    <w:p w14:paraId="7BC4AD83" w14:textId="77777777" w:rsidR="00D60302" w:rsidRPr="00ED3A6B" w:rsidRDefault="00451BF4" w:rsidP="00E53D5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ED3A6B">
        <w:rPr>
          <w:rFonts w:ascii="Cambria" w:hAnsi="Cambria" w:cs="Times"/>
        </w:rPr>
        <w:t>Communicate with team members, managers, hostesses, and kitchen staff</w:t>
      </w:r>
    </w:p>
    <w:p w14:paraId="434163CA" w14:textId="77777777" w:rsidR="00451BF4" w:rsidRPr="00ED3A6B" w:rsidRDefault="00451BF4" w:rsidP="00E53D5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ED3A6B">
        <w:rPr>
          <w:rFonts w:ascii="Cambria" w:hAnsi="Cambria" w:cs="Times"/>
        </w:rPr>
        <w:t>Help team members, be aware of what is happening throughout the restaurant</w:t>
      </w:r>
    </w:p>
    <w:p w14:paraId="3E9E171F" w14:textId="77777777" w:rsidR="00E53D5F" w:rsidRPr="00ED3A6B" w:rsidRDefault="00E53D5F" w:rsidP="001F68E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ED3A6B">
        <w:rPr>
          <w:rFonts w:ascii="Cambria" w:hAnsi="Cambria" w:cs="Times"/>
        </w:rPr>
        <w:t>Run food/bus tables</w:t>
      </w:r>
    </w:p>
    <w:p w14:paraId="51E9D8D4" w14:textId="77777777" w:rsidR="00687EBC" w:rsidRPr="00ED3A6B" w:rsidRDefault="00E53D5F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proofErr w:type="gramStart"/>
      <w:r w:rsidRPr="00ED3A6B">
        <w:rPr>
          <w:rFonts w:ascii="Cambria" w:hAnsi="Cambria" w:cs="Times"/>
        </w:rPr>
        <w:t>2015-2015</w:t>
      </w:r>
      <w:r w:rsidR="008A4ABA">
        <w:rPr>
          <w:rFonts w:ascii="Cambria" w:hAnsi="Cambria" w:cs="Times"/>
        </w:rPr>
        <w:t>,</w:t>
      </w:r>
      <w:r w:rsidR="00687EBC" w:rsidRPr="00ED3A6B">
        <w:rPr>
          <w:rFonts w:ascii="Cambria" w:hAnsi="Cambria" w:cs="Times"/>
        </w:rPr>
        <w:t xml:space="preserve"> </w:t>
      </w:r>
      <w:r w:rsidR="00687EBC" w:rsidRPr="00ED3A6B">
        <w:rPr>
          <w:rFonts w:ascii="Cambria" w:hAnsi="Cambria" w:cs="Times"/>
          <w:b/>
        </w:rPr>
        <w:t>BIA &amp; Co.</w:t>
      </w:r>
      <w:proofErr w:type="gramEnd"/>
    </w:p>
    <w:p w14:paraId="13300B52" w14:textId="77777777" w:rsidR="00687EBC" w:rsidRPr="00ED3A6B" w:rsidRDefault="00687EBC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Receptionist/CSR:</w:t>
      </w:r>
    </w:p>
    <w:p w14:paraId="352EF526" w14:textId="77777777" w:rsidR="00687EBC" w:rsidRPr="00ED3A6B" w:rsidRDefault="00687EBC" w:rsidP="00687EB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ind w:left="1080"/>
        <w:rPr>
          <w:rFonts w:ascii="Cambria" w:hAnsi="Cambria" w:cs="Times"/>
        </w:rPr>
      </w:pPr>
      <w:r w:rsidRPr="00ED3A6B">
        <w:rPr>
          <w:rFonts w:ascii="Cambria" w:hAnsi="Cambria" w:cs="Times"/>
        </w:rPr>
        <w:t>Get renewals/cancellations from our various companies and distribute them to the agents</w:t>
      </w:r>
    </w:p>
    <w:p w14:paraId="657F7AA9" w14:textId="77777777" w:rsidR="00687EBC" w:rsidRPr="00ED3A6B" w:rsidRDefault="00687EBC" w:rsidP="00687EB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ind w:left="1080"/>
        <w:rPr>
          <w:rFonts w:ascii="Cambria" w:hAnsi="Cambria" w:cs="Times"/>
        </w:rPr>
      </w:pPr>
      <w:r w:rsidRPr="00ED3A6B">
        <w:rPr>
          <w:rFonts w:ascii="Cambria" w:hAnsi="Cambria" w:cs="Times"/>
        </w:rPr>
        <w:t>Answer phones and assist customers</w:t>
      </w:r>
    </w:p>
    <w:p w14:paraId="669186A6" w14:textId="77777777" w:rsidR="00687EBC" w:rsidRPr="00ED3A6B" w:rsidRDefault="00687EBC" w:rsidP="00687EB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ind w:left="1080"/>
        <w:rPr>
          <w:rFonts w:ascii="Cambria" w:hAnsi="Cambria" w:cs="Times"/>
        </w:rPr>
      </w:pPr>
      <w:r w:rsidRPr="00ED3A6B">
        <w:rPr>
          <w:rFonts w:ascii="Cambria" w:hAnsi="Cambria" w:cs="Times"/>
        </w:rPr>
        <w:t>Make endorsements for customers</w:t>
      </w:r>
    </w:p>
    <w:p w14:paraId="77E785AA" w14:textId="77777777" w:rsidR="00687EBC" w:rsidRPr="00ED3A6B" w:rsidRDefault="00687EBC" w:rsidP="00687EB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ind w:left="1080"/>
        <w:rPr>
          <w:rFonts w:ascii="Cambria" w:hAnsi="Cambria" w:cs="Times"/>
        </w:rPr>
      </w:pPr>
      <w:r w:rsidRPr="00ED3A6B">
        <w:rPr>
          <w:rFonts w:ascii="Cambria" w:hAnsi="Cambria" w:cs="Times"/>
        </w:rPr>
        <w:t>Re-quote and re-write policies if customers request</w:t>
      </w:r>
    </w:p>
    <w:p w14:paraId="07FFB22A" w14:textId="77777777" w:rsidR="001F68E0" w:rsidRPr="00ED3A6B" w:rsidRDefault="00A012EF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2014-2015</w:t>
      </w:r>
      <w:proofErr w:type="gramStart"/>
      <w:r w:rsidRPr="00ED3A6B">
        <w:rPr>
          <w:rFonts w:ascii="Cambria" w:hAnsi="Cambria" w:cs="Times"/>
        </w:rPr>
        <w:t xml:space="preserve">,  </w:t>
      </w:r>
      <w:r w:rsidRPr="00ED3A6B">
        <w:rPr>
          <w:rFonts w:ascii="Cambria" w:hAnsi="Cambria" w:cs="Times"/>
          <w:b/>
        </w:rPr>
        <w:t>Allstate</w:t>
      </w:r>
      <w:proofErr w:type="gramEnd"/>
      <w:r w:rsidRPr="00ED3A6B">
        <w:rPr>
          <w:rFonts w:ascii="Cambria" w:hAnsi="Cambria" w:cs="Times"/>
        </w:rPr>
        <w:t xml:space="preserve"> </w:t>
      </w:r>
    </w:p>
    <w:p w14:paraId="77629BD8" w14:textId="77777777" w:rsidR="00F358E8" w:rsidRPr="00ED3A6B" w:rsidRDefault="00A012EF" w:rsidP="002D1CD9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Receptionist: </w:t>
      </w:r>
    </w:p>
    <w:p w14:paraId="1D019C37" w14:textId="77777777" w:rsidR="004F7A77" w:rsidRPr="00ED3A6B" w:rsidRDefault="004F7A77" w:rsidP="002D1CD9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Cambria" w:hAnsi="Cambria" w:cs="Times"/>
        </w:rPr>
      </w:pPr>
    </w:p>
    <w:p w14:paraId="61D2AF70" w14:textId="77777777" w:rsidR="00687EBC" w:rsidRPr="00ED3A6B" w:rsidRDefault="00F358E8" w:rsidP="00687E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810" w:hanging="90"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  </w:t>
      </w:r>
      <w:r w:rsidR="002D1CD9" w:rsidRPr="00ED3A6B">
        <w:rPr>
          <w:rFonts w:ascii="Cambria" w:hAnsi="Cambria" w:cs="Times"/>
        </w:rPr>
        <w:t>General office work (answ</w:t>
      </w:r>
      <w:r w:rsidR="00687EBC" w:rsidRPr="00ED3A6B">
        <w:rPr>
          <w:rFonts w:ascii="Cambria" w:hAnsi="Cambria" w:cs="Times"/>
        </w:rPr>
        <w:t>ering phones, faxing, f</w:t>
      </w:r>
      <w:r w:rsidR="002D1CD9" w:rsidRPr="00ED3A6B">
        <w:rPr>
          <w:rFonts w:ascii="Cambria" w:hAnsi="Cambria" w:cs="Times"/>
        </w:rPr>
        <w:t>iling)</w:t>
      </w:r>
    </w:p>
    <w:p w14:paraId="6AA14423" w14:textId="77777777" w:rsidR="00687EBC" w:rsidRPr="00ED3A6B" w:rsidRDefault="00687EBC" w:rsidP="00687E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810" w:hanging="90"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  Attending customers (walk-ins, calls) with their insurance needs</w:t>
      </w:r>
    </w:p>
    <w:p w14:paraId="47BFD47F" w14:textId="77777777" w:rsidR="00687EBC" w:rsidRPr="00ED3A6B" w:rsidRDefault="00687EBC" w:rsidP="00687E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810" w:hanging="90"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  Helping agents with daily tasks</w:t>
      </w:r>
    </w:p>
    <w:p w14:paraId="2547E78D" w14:textId="77777777" w:rsidR="00687EBC" w:rsidRPr="00ED3A6B" w:rsidRDefault="00687EBC" w:rsidP="00687E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810" w:hanging="90"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  Organize the calendar for the month</w:t>
      </w:r>
    </w:p>
    <w:p w14:paraId="528AD6C7" w14:textId="77777777" w:rsidR="00687EBC" w:rsidRDefault="00687EBC" w:rsidP="00687E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810" w:hanging="90"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  Help office manager ordering supplies and organizing office décor</w:t>
      </w:r>
    </w:p>
    <w:p w14:paraId="335E5FDE" w14:textId="77777777" w:rsidR="00ED3A6B" w:rsidRPr="00ED3A6B" w:rsidRDefault="00ED3A6B" w:rsidP="00ED3A6B">
      <w:pPr>
        <w:pStyle w:val="ListParagraph"/>
        <w:widowControl w:val="0"/>
        <w:autoSpaceDE w:val="0"/>
        <w:autoSpaceDN w:val="0"/>
        <w:adjustRightInd w:val="0"/>
        <w:ind w:left="810"/>
        <w:rPr>
          <w:rFonts w:ascii="Cambria" w:hAnsi="Cambria" w:cs="Times"/>
        </w:rPr>
      </w:pPr>
    </w:p>
    <w:p w14:paraId="46909DBE" w14:textId="77777777" w:rsidR="00687EBC" w:rsidRPr="00ED3A6B" w:rsidRDefault="00687EBC" w:rsidP="00687EBC">
      <w:pPr>
        <w:widowControl w:val="0"/>
        <w:autoSpaceDE w:val="0"/>
        <w:autoSpaceDN w:val="0"/>
        <w:adjustRightInd w:val="0"/>
        <w:rPr>
          <w:rFonts w:ascii="Cambria" w:hAnsi="Cambria" w:cs="Times"/>
        </w:rPr>
      </w:pPr>
      <w:r w:rsidRPr="00ED3A6B">
        <w:rPr>
          <w:rFonts w:ascii="Cambria" w:hAnsi="Cambria" w:cs="Times"/>
        </w:rPr>
        <w:t>Customer Service Representative (CSR):</w:t>
      </w:r>
    </w:p>
    <w:p w14:paraId="3500508D" w14:textId="77777777" w:rsidR="00687EBC" w:rsidRPr="00ED3A6B" w:rsidRDefault="00687EBC" w:rsidP="00687EBC">
      <w:pPr>
        <w:pStyle w:val="ListParagraph"/>
        <w:widowControl w:val="0"/>
        <w:numPr>
          <w:ilvl w:val="0"/>
          <w:numId w:val="11"/>
        </w:numPr>
        <w:tabs>
          <w:tab w:val="left" w:pos="1530"/>
        </w:tabs>
        <w:autoSpaceDE w:val="0"/>
        <w:autoSpaceDN w:val="0"/>
        <w:adjustRightInd w:val="0"/>
        <w:ind w:left="1080"/>
        <w:rPr>
          <w:rFonts w:ascii="Cambria" w:hAnsi="Cambria" w:cs="Times"/>
        </w:rPr>
      </w:pPr>
      <w:r w:rsidRPr="00ED3A6B">
        <w:rPr>
          <w:rFonts w:ascii="Cambria" w:hAnsi="Cambria" w:cs="Times"/>
        </w:rPr>
        <w:t>Contact customer for the upcoming renewals</w:t>
      </w:r>
    </w:p>
    <w:p w14:paraId="681EF27C" w14:textId="77777777" w:rsidR="00687EBC" w:rsidRPr="00ED3A6B" w:rsidRDefault="00687EBC" w:rsidP="00687EBC">
      <w:pPr>
        <w:pStyle w:val="ListParagraph"/>
        <w:widowControl w:val="0"/>
        <w:numPr>
          <w:ilvl w:val="0"/>
          <w:numId w:val="11"/>
        </w:numPr>
        <w:tabs>
          <w:tab w:val="left" w:pos="1530"/>
        </w:tabs>
        <w:autoSpaceDE w:val="0"/>
        <w:autoSpaceDN w:val="0"/>
        <w:adjustRightInd w:val="0"/>
        <w:ind w:left="1080"/>
        <w:rPr>
          <w:rFonts w:ascii="Cambria" w:hAnsi="Cambria" w:cs="Times"/>
        </w:rPr>
      </w:pPr>
      <w:r w:rsidRPr="00ED3A6B">
        <w:rPr>
          <w:rFonts w:ascii="Cambria" w:hAnsi="Cambria" w:cs="Times"/>
        </w:rPr>
        <w:t>Quote and re-write policies for home, autos, motorcycles, etc.</w:t>
      </w:r>
    </w:p>
    <w:p w14:paraId="064960E8" w14:textId="77777777" w:rsidR="00687EBC" w:rsidRPr="00ED3A6B" w:rsidRDefault="00687EBC" w:rsidP="00687EBC">
      <w:pPr>
        <w:pStyle w:val="ListParagraph"/>
        <w:widowControl w:val="0"/>
        <w:numPr>
          <w:ilvl w:val="0"/>
          <w:numId w:val="11"/>
        </w:numPr>
        <w:tabs>
          <w:tab w:val="left" w:pos="1530"/>
        </w:tabs>
        <w:autoSpaceDE w:val="0"/>
        <w:autoSpaceDN w:val="0"/>
        <w:adjustRightInd w:val="0"/>
        <w:ind w:left="1080"/>
        <w:rPr>
          <w:rFonts w:ascii="Cambria" w:hAnsi="Cambria" w:cs="Times"/>
        </w:rPr>
      </w:pPr>
      <w:r w:rsidRPr="00ED3A6B">
        <w:rPr>
          <w:rFonts w:ascii="Cambria" w:hAnsi="Cambria" w:cs="Times"/>
        </w:rPr>
        <w:t>Follow up with Mortgages, banks, and loan companies.</w:t>
      </w:r>
    </w:p>
    <w:p w14:paraId="4817604C" w14:textId="77777777" w:rsidR="00E53D5F" w:rsidRPr="00ED3A6B" w:rsidRDefault="00E53D5F" w:rsidP="00687EBC">
      <w:pPr>
        <w:pStyle w:val="ListParagraph"/>
        <w:widowControl w:val="0"/>
        <w:numPr>
          <w:ilvl w:val="0"/>
          <w:numId w:val="11"/>
        </w:numPr>
        <w:tabs>
          <w:tab w:val="left" w:pos="1530"/>
        </w:tabs>
        <w:autoSpaceDE w:val="0"/>
        <w:autoSpaceDN w:val="0"/>
        <w:adjustRightInd w:val="0"/>
        <w:ind w:left="1080"/>
        <w:rPr>
          <w:rFonts w:ascii="Cambria" w:hAnsi="Cambria" w:cs="Times"/>
        </w:rPr>
      </w:pPr>
    </w:p>
    <w:p w14:paraId="43D63068" w14:textId="77777777" w:rsidR="00A012EF" w:rsidRPr="00ED3A6B" w:rsidRDefault="001F68E0" w:rsidP="002D1CD9">
      <w:pPr>
        <w:widowControl w:val="0"/>
        <w:autoSpaceDE w:val="0"/>
        <w:autoSpaceDN w:val="0"/>
        <w:adjustRightInd w:val="0"/>
        <w:contextualSpacing/>
        <w:rPr>
          <w:rFonts w:ascii="Cambria" w:hAnsi="Cambria" w:cs="Arial"/>
        </w:rPr>
      </w:pPr>
      <w:r w:rsidRPr="00ED3A6B">
        <w:rPr>
          <w:rFonts w:ascii="Cambria" w:hAnsi="Cambria" w:cs="Arial"/>
        </w:rPr>
        <w:t>2013-2014</w:t>
      </w:r>
      <w:r w:rsidRPr="00ED3A6B">
        <w:rPr>
          <w:rFonts w:ascii="Cambria" w:hAnsi="Cambria" w:cs="Times"/>
        </w:rPr>
        <w:t xml:space="preserve">, </w:t>
      </w:r>
      <w:r w:rsidRPr="00084779">
        <w:rPr>
          <w:rFonts w:ascii="Cambria" w:hAnsi="Cambria" w:cs="Arial"/>
          <w:b/>
        </w:rPr>
        <w:t xml:space="preserve">Sandra P. </w:t>
      </w:r>
      <w:proofErr w:type="spellStart"/>
      <w:r w:rsidRPr="00084779">
        <w:rPr>
          <w:rFonts w:ascii="Cambria" w:hAnsi="Cambria" w:cs="Arial"/>
          <w:b/>
        </w:rPr>
        <w:t>Penagos</w:t>
      </w:r>
      <w:proofErr w:type="spellEnd"/>
      <w:r w:rsidRPr="00084779">
        <w:rPr>
          <w:rFonts w:ascii="Cambria" w:hAnsi="Cambria" w:cs="Arial"/>
          <w:b/>
        </w:rPr>
        <w:t>, P.A. &amp; Carlos J. Villanueva, P.A., Miami, FL</w:t>
      </w:r>
      <w:r w:rsidRPr="00ED3A6B">
        <w:rPr>
          <w:rFonts w:ascii="Cambria" w:hAnsi="Cambria" w:cs="Arial"/>
        </w:rPr>
        <w:t xml:space="preserve"> </w:t>
      </w:r>
    </w:p>
    <w:p w14:paraId="0B0BD5BC" w14:textId="77777777" w:rsidR="001F68E0" w:rsidRPr="00ED3A6B" w:rsidRDefault="001F68E0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Legal Secretary/Office Assistant </w:t>
      </w:r>
    </w:p>
    <w:p w14:paraId="60133981" w14:textId="77777777" w:rsidR="001F68E0" w:rsidRPr="00ED3A6B" w:rsidRDefault="001F68E0" w:rsidP="001F68E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Assist</w:t>
      </w:r>
      <w:proofErr w:type="gramEnd"/>
      <w:r w:rsidRPr="00ED3A6B">
        <w:rPr>
          <w:rFonts w:ascii="Cambria" w:hAnsi="Cambria" w:cs="Arial"/>
        </w:rPr>
        <w:t xml:space="preserve"> lawyers and paralegals with their everyday duties and office work </w:t>
      </w:r>
      <w:r w:rsidRPr="00ED3A6B">
        <w:rPr>
          <w:rFonts w:ascii="Cambria" w:hAnsi="Cambria" w:cs="Times"/>
        </w:rPr>
        <w:t> </w:t>
      </w:r>
    </w:p>
    <w:p w14:paraId="5C91EA25" w14:textId="77777777" w:rsidR="001F68E0" w:rsidRPr="00ED3A6B" w:rsidRDefault="001F68E0" w:rsidP="001F68E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Answer</w:t>
      </w:r>
      <w:proofErr w:type="gramEnd"/>
      <w:r w:rsidRPr="00ED3A6B">
        <w:rPr>
          <w:rFonts w:ascii="Cambria" w:hAnsi="Cambria" w:cs="Arial"/>
        </w:rPr>
        <w:t xml:space="preserve"> multi-lined phone </w:t>
      </w:r>
      <w:r w:rsidRPr="00ED3A6B">
        <w:rPr>
          <w:rFonts w:ascii="Cambria" w:hAnsi="Cambria" w:cs="Times"/>
        </w:rPr>
        <w:t> </w:t>
      </w:r>
    </w:p>
    <w:p w14:paraId="64D076F0" w14:textId="77777777" w:rsidR="001F68E0" w:rsidRPr="00ED3A6B" w:rsidRDefault="001F68E0" w:rsidP="001F68E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Process</w:t>
      </w:r>
      <w:proofErr w:type="gramEnd"/>
      <w:r w:rsidRPr="00ED3A6B">
        <w:rPr>
          <w:rFonts w:ascii="Cambria" w:hAnsi="Cambria" w:cs="Arial"/>
        </w:rPr>
        <w:t xml:space="preserve"> files </w:t>
      </w:r>
      <w:r w:rsidRPr="00ED3A6B">
        <w:rPr>
          <w:rFonts w:ascii="Cambria" w:hAnsi="Cambria" w:cs="Times"/>
        </w:rPr>
        <w:t> </w:t>
      </w:r>
    </w:p>
    <w:p w14:paraId="2C6FCBCD" w14:textId="77777777" w:rsidR="001F68E0" w:rsidRPr="00ED3A6B" w:rsidRDefault="001F68E0" w:rsidP="001F68E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Follow</w:t>
      </w:r>
      <w:proofErr w:type="gramEnd"/>
      <w:r w:rsidRPr="00ED3A6B">
        <w:rPr>
          <w:rFonts w:ascii="Cambria" w:hAnsi="Cambria" w:cs="Arial"/>
        </w:rPr>
        <w:t xml:space="preserve"> up with Skyline on liens and estoppels </w:t>
      </w:r>
      <w:r w:rsidRPr="00ED3A6B">
        <w:rPr>
          <w:rFonts w:ascii="Cambria" w:hAnsi="Cambria" w:cs="Times"/>
        </w:rPr>
        <w:t> </w:t>
      </w:r>
    </w:p>
    <w:p w14:paraId="57EA3F8D" w14:textId="77777777" w:rsidR="002D1CD9" w:rsidRPr="00ED3A6B" w:rsidRDefault="001F68E0" w:rsidP="001F68E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General</w:t>
      </w:r>
      <w:proofErr w:type="gramEnd"/>
      <w:r w:rsidRPr="00ED3A6B">
        <w:rPr>
          <w:rFonts w:ascii="Cambria" w:hAnsi="Cambria" w:cs="Arial"/>
        </w:rPr>
        <w:t xml:space="preserve"> office work (faxing, filing, scanning) </w:t>
      </w:r>
      <w:r w:rsidRPr="00ED3A6B">
        <w:rPr>
          <w:rFonts w:ascii="Cambria" w:hAnsi="Cambria" w:cs="Times"/>
        </w:rPr>
        <w:t> </w:t>
      </w:r>
    </w:p>
    <w:p w14:paraId="5094FA62" w14:textId="77777777" w:rsidR="00E53D5F" w:rsidRPr="00ED3A6B" w:rsidRDefault="00E53D5F" w:rsidP="001F68E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</w:p>
    <w:p w14:paraId="7E566C98" w14:textId="77777777" w:rsidR="00084779" w:rsidRPr="00084779" w:rsidRDefault="008A4ABA" w:rsidP="001F68E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>
        <w:rPr>
          <w:rFonts w:ascii="Cambria" w:hAnsi="Cambria" w:cs="Arial"/>
        </w:rPr>
        <w:t xml:space="preserve">2012-2013, </w:t>
      </w:r>
      <w:r w:rsidRPr="008A4ABA">
        <w:rPr>
          <w:rFonts w:ascii="Cambria" w:hAnsi="Cambria" w:cs="Arial"/>
          <w:b/>
        </w:rPr>
        <w:t>Barnes and Noble</w:t>
      </w:r>
    </w:p>
    <w:p w14:paraId="5491121B" w14:textId="77777777" w:rsidR="001F68E0" w:rsidRPr="00ED3A6B" w:rsidRDefault="001F68E0" w:rsidP="000847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Café Seller  </w:t>
      </w:r>
    </w:p>
    <w:p w14:paraId="5C707EA2" w14:textId="77777777" w:rsidR="001F68E0" w:rsidRPr="00ED3A6B" w:rsidRDefault="001F68E0" w:rsidP="001F68E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Heavy</w:t>
      </w:r>
      <w:proofErr w:type="gramEnd"/>
      <w:r w:rsidRPr="00ED3A6B">
        <w:rPr>
          <w:rFonts w:ascii="Cambria" w:hAnsi="Cambria" w:cs="Arial"/>
        </w:rPr>
        <w:t xml:space="preserve"> customer service </w:t>
      </w:r>
      <w:r w:rsidRPr="00ED3A6B">
        <w:rPr>
          <w:rFonts w:ascii="Cambria" w:hAnsi="Cambria" w:cs="Times"/>
        </w:rPr>
        <w:t> </w:t>
      </w:r>
    </w:p>
    <w:p w14:paraId="62B6EB1C" w14:textId="77777777" w:rsidR="001F68E0" w:rsidRPr="00ED3A6B" w:rsidRDefault="001F68E0" w:rsidP="001F68E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Answer</w:t>
      </w:r>
      <w:proofErr w:type="gramEnd"/>
      <w:r w:rsidRPr="00ED3A6B">
        <w:rPr>
          <w:rFonts w:ascii="Cambria" w:hAnsi="Cambria" w:cs="Arial"/>
        </w:rPr>
        <w:t xml:space="preserve"> phones </w:t>
      </w:r>
      <w:r w:rsidRPr="00ED3A6B">
        <w:rPr>
          <w:rFonts w:ascii="Cambria" w:hAnsi="Cambria" w:cs="Times"/>
        </w:rPr>
        <w:t> </w:t>
      </w:r>
    </w:p>
    <w:p w14:paraId="1E667E58" w14:textId="77777777" w:rsidR="00A012EF" w:rsidRPr="00ED3A6B" w:rsidRDefault="001F68E0" w:rsidP="001F68E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Take</w:t>
      </w:r>
      <w:proofErr w:type="gramEnd"/>
      <w:r w:rsidRPr="00ED3A6B">
        <w:rPr>
          <w:rFonts w:ascii="Cambria" w:hAnsi="Cambria" w:cs="Arial"/>
        </w:rPr>
        <w:t xml:space="preserve"> and process orders </w:t>
      </w:r>
      <w:r w:rsidRPr="00ED3A6B">
        <w:rPr>
          <w:rFonts w:ascii="Cambria" w:hAnsi="Cambria" w:cs="Times"/>
        </w:rPr>
        <w:t> </w:t>
      </w:r>
      <w:r w:rsidRPr="00ED3A6B">
        <w:rPr>
          <w:rFonts w:ascii="Cambria" w:hAnsi="Cambria" w:cs="Arial"/>
        </w:rPr>
        <w:t>July 2011</w:t>
      </w:r>
      <w:r w:rsidRPr="00ED3A6B">
        <w:rPr>
          <w:rFonts w:ascii="Cambria" w:hAnsi="Cambria" w:cs="Times"/>
        </w:rPr>
        <w:t xml:space="preserve">, </w:t>
      </w:r>
    </w:p>
    <w:p w14:paraId="5D09C265" w14:textId="77777777" w:rsidR="00E53D5F" w:rsidRPr="00ED3A6B" w:rsidRDefault="00E53D5F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Arial"/>
        </w:rPr>
      </w:pPr>
    </w:p>
    <w:p w14:paraId="5A738105" w14:textId="77777777" w:rsidR="00084779" w:rsidRDefault="001F68E0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Arial"/>
        </w:rPr>
      </w:pPr>
      <w:r w:rsidRPr="00ED3A6B">
        <w:rPr>
          <w:rFonts w:ascii="Cambria" w:hAnsi="Cambria" w:cs="Arial"/>
        </w:rPr>
        <w:t>May 2010-August 2010</w:t>
      </w:r>
      <w:r w:rsidRPr="00ED3A6B">
        <w:rPr>
          <w:rFonts w:ascii="Cambria" w:hAnsi="Cambria" w:cs="Times"/>
        </w:rPr>
        <w:t xml:space="preserve">, </w:t>
      </w:r>
      <w:r w:rsidRPr="008A4ABA">
        <w:rPr>
          <w:rFonts w:ascii="Cambria" w:hAnsi="Cambria" w:cs="Arial"/>
          <w:b/>
        </w:rPr>
        <w:t>Mia</w:t>
      </w:r>
      <w:r w:rsidR="00084779" w:rsidRPr="008A4ABA">
        <w:rPr>
          <w:rFonts w:ascii="Cambria" w:hAnsi="Cambria" w:cs="Arial"/>
          <w:b/>
        </w:rPr>
        <w:t>mi International Chess Academy</w:t>
      </w:r>
    </w:p>
    <w:p w14:paraId="1C297EFA" w14:textId="77777777" w:rsidR="001F68E0" w:rsidRPr="00ED3A6B" w:rsidRDefault="001F68E0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Counselor </w:t>
      </w:r>
    </w:p>
    <w:p w14:paraId="7EF8EE58" w14:textId="77777777" w:rsidR="001F68E0" w:rsidRPr="00ED3A6B" w:rsidRDefault="001F68E0" w:rsidP="001F68E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Provided</w:t>
      </w:r>
      <w:proofErr w:type="gramEnd"/>
      <w:r w:rsidRPr="00ED3A6B">
        <w:rPr>
          <w:rFonts w:ascii="Cambria" w:hAnsi="Cambria" w:cs="Arial"/>
        </w:rPr>
        <w:t xml:space="preserve"> child care </w:t>
      </w:r>
      <w:r w:rsidRPr="00ED3A6B">
        <w:rPr>
          <w:rFonts w:ascii="Cambria" w:hAnsi="Cambria" w:cs="Times"/>
        </w:rPr>
        <w:t> </w:t>
      </w:r>
    </w:p>
    <w:p w14:paraId="2EDCA8A5" w14:textId="77777777" w:rsidR="008A4ABA" w:rsidRDefault="001F68E0" w:rsidP="001F68E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Teach</w:t>
      </w:r>
      <w:proofErr w:type="gramEnd"/>
      <w:r w:rsidRPr="00ED3A6B">
        <w:rPr>
          <w:rFonts w:ascii="Cambria" w:hAnsi="Cambria" w:cs="Arial"/>
        </w:rPr>
        <w:t xml:space="preserve"> children about chess </w:t>
      </w:r>
    </w:p>
    <w:p w14:paraId="623E9363" w14:textId="77777777" w:rsidR="00E53D5F" w:rsidRPr="00ED3A6B" w:rsidRDefault="00E53D5F" w:rsidP="001F68E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</w:p>
    <w:p w14:paraId="15A927D1" w14:textId="77777777" w:rsidR="00E53D5F" w:rsidRPr="00ED3A6B" w:rsidRDefault="00687EBC" w:rsidP="001F68E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Education </w:t>
      </w:r>
    </w:p>
    <w:p w14:paraId="15693127" w14:textId="77777777" w:rsidR="001F68E0" w:rsidRPr="00ED3A6B" w:rsidRDefault="00687EBC" w:rsidP="001F68E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2011-2013</w:t>
      </w:r>
      <w:r w:rsidR="001F68E0" w:rsidRPr="00ED3A6B">
        <w:rPr>
          <w:rFonts w:ascii="Cambria" w:hAnsi="Cambria" w:cs="Times"/>
        </w:rPr>
        <w:t xml:space="preserve"> Florida International University, Miami, FL  </w:t>
      </w:r>
    </w:p>
    <w:p w14:paraId="7F8F6FCB" w14:textId="77777777" w:rsidR="001F68E0" w:rsidRPr="00ED3A6B" w:rsidRDefault="001F68E0" w:rsidP="00A012EF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</w:rPr>
        <w:t xml:space="preserve"> </w:t>
      </w:r>
      <w:r w:rsidRPr="00ED3A6B">
        <w:rPr>
          <w:rFonts w:ascii="Cambria" w:hAnsi="Cambria" w:cs="Arial"/>
        </w:rPr>
        <w:t xml:space="preserve">Undeclared Major </w:t>
      </w:r>
    </w:p>
    <w:p w14:paraId="3CC0BBA7" w14:textId="77777777" w:rsidR="001F68E0" w:rsidRPr="00ED3A6B" w:rsidRDefault="001F68E0" w:rsidP="001F68E0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2011, South Miami Senior High School, South Miami, FL </w:t>
      </w:r>
    </w:p>
    <w:p w14:paraId="48EBC7B7" w14:textId="77777777" w:rsidR="001F68E0" w:rsidRPr="00ED3A6B" w:rsidRDefault="001F68E0" w:rsidP="001F68E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High</w:t>
      </w:r>
      <w:proofErr w:type="gramEnd"/>
      <w:r w:rsidRPr="00ED3A6B">
        <w:rPr>
          <w:rFonts w:ascii="Cambria" w:hAnsi="Cambria" w:cs="Arial"/>
        </w:rPr>
        <w:t xml:space="preserve"> School Diploma </w:t>
      </w:r>
      <w:r w:rsidRPr="00ED3A6B">
        <w:rPr>
          <w:rFonts w:ascii="Cambria" w:hAnsi="Cambria" w:cs="Times"/>
        </w:rPr>
        <w:t> </w:t>
      </w:r>
    </w:p>
    <w:p w14:paraId="18598D5A" w14:textId="77777777" w:rsidR="001F68E0" w:rsidRPr="00ED3A6B" w:rsidRDefault="001F68E0" w:rsidP="001F68E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Graduated</w:t>
      </w:r>
      <w:proofErr w:type="gramEnd"/>
      <w:r w:rsidRPr="00ED3A6B">
        <w:rPr>
          <w:rFonts w:ascii="Cambria" w:hAnsi="Cambria" w:cs="Arial"/>
        </w:rPr>
        <w:t xml:space="preserve"> Cum Laude </w:t>
      </w:r>
      <w:r w:rsidRPr="00ED3A6B">
        <w:rPr>
          <w:rFonts w:ascii="Cambria" w:hAnsi="Cambria" w:cs="Times"/>
        </w:rPr>
        <w:t> </w:t>
      </w:r>
    </w:p>
    <w:p w14:paraId="3E906F51" w14:textId="77777777" w:rsidR="00A012EF" w:rsidRPr="00ED3A6B" w:rsidRDefault="001F68E0" w:rsidP="001F68E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Symbol"/>
          <w:kern w:val="1"/>
        </w:rPr>
        <w:tab/>
      </w:r>
      <w:r w:rsidRPr="00ED3A6B">
        <w:rPr>
          <w:rFonts w:ascii="Cambria" w:hAnsi="Cambria" w:cs="Symbol"/>
          <w:kern w:val="1"/>
        </w:rPr>
        <w:tab/>
      </w:r>
      <w:proofErr w:type="gramStart"/>
      <w:r w:rsidRPr="00ED3A6B">
        <w:rPr>
          <w:rFonts w:ascii="Cambria" w:hAnsi="Cambria" w:cs="Symbol"/>
        </w:rPr>
        <w:t>  </w:t>
      </w:r>
      <w:r w:rsidRPr="00ED3A6B">
        <w:rPr>
          <w:rFonts w:ascii="Cambria" w:hAnsi="Cambria" w:cs="Arial"/>
        </w:rPr>
        <w:t>National</w:t>
      </w:r>
      <w:proofErr w:type="gramEnd"/>
      <w:r w:rsidRPr="00ED3A6B">
        <w:rPr>
          <w:rFonts w:ascii="Cambria" w:hAnsi="Cambria" w:cs="Arial"/>
        </w:rPr>
        <w:t xml:space="preserve"> Honor Society Member </w:t>
      </w:r>
      <w:r w:rsidRPr="00ED3A6B">
        <w:rPr>
          <w:rFonts w:ascii="Cambria" w:hAnsi="Cambria" w:cs="Times"/>
        </w:rPr>
        <w:t> </w:t>
      </w:r>
    </w:p>
    <w:p w14:paraId="460B440D" w14:textId="77777777" w:rsidR="00E53D5F" w:rsidRPr="00ED3A6B" w:rsidRDefault="00E53D5F" w:rsidP="00A012E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</w:p>
    <w:p w14:paraId="393E8775" w14:textId="77777777" w:rsidR="00A012EF" w:rsidRPr="00ED3A6B" w:rsidRDefault="001F68E0" w:rsidP="00A012E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Languages</w:t>
      </w:r>
      <w:proofErr w:type="gramStart"/>
      <w:r w:rsidR="00A012EF" w:rsidRPr="00ED3A6B">
        <w:rPr>
          <w:rFonts w:ascii="Cambria" w:hAnsi="Cambria" w:cs="Times"/>
        </w:rPr>
        <w:t>:</w:t>
      </w:r>
      <w:r w:rsidRPr="00ED3A6B">
        <w:rPr>
          <w:rFonts w:ascii="Cambria" w:hAnsi="Cambria" w:cs="Times"/>
        </w:rPr>
        <w:t> </w:t>
      </w:r>
      <w:proofErr w:type="gramEnd"/>
      <w:r w:rsidRPr="00ED3A6B">
        <w:rPr>
          <w:rFonts w:ascii="Cambria" w:hAnsi="Cambria" w:cs="Arial"/>
        </w:rPr>
        <w:t>Fully fluent in English and Spanis</w:t>
      </w:r>
      <w:r w:rsidR="00A012EF" w:rsidRPr="00ED3A6B">
        <w:rPr>
          <w:rFonts w:ascii="Cambria" w:hAnsi="Cambria" w:cs="Arial"/>
        </w:rPr>
        <w:t>h</w:t>
      </w:r>
      <w:r w:rsidRPr="00ED3A6B">
        <w:rPr>
          <w:rFonts w:ascii="Cambria" w:hAnsi="Cambria" w:cs="Arial"/>
        </w:rPr>
        <w:t xml:space="preserve"> </w:t>
      </w:r>
    </w:p>
    <w:p w14:paraId="2EDF5A16" w14:textId="77777777" w:rsidR="00687EBC" w:rsidRPr="00ED3A6B" w:rsidRDefault="00687EBC" w:rsidP="00A012E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Arial"/>
        </w:rPr>
        <w:t>Certification: Certified CSR 4-40 license</w:t>
      </w:r>
    </w:p>
    <w:p w14:paraId="498FDBE1" w14:textId="77777777" w:rsidR="00AB09BC" w:rsidRPr="00ED3A6B" w:rsidRDefault="001F68E0" w:rsidP="00A012E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Skills</w:t>
      </w:r>
      <w:r w:rsidR="00A012EF" w:rsidRPr="00ED3A6B">
        <w:rPr>
          <w:rFonts w:ascii="Cambria" w:hAnsi="Cambria" w:cs="Times"/>
        </w:rPr>
        <w:t>:</w:t>
      </w:r>
      <w:r w:rsidRPr="00ED3A6B">
        <w:rPr>
          <w:rFonts w:ascii="Cambria" w:hAnsi="Cambria" w:cs="Times"/>
        </w:rPr>
        <w:t xml:space="preserve">  </w:t>
      </w:r>
      <w:r w:rsidRPr="00ED3A6B">
        <w:rPr>
          <w:rFonts w:ascii="Cambria" w:hAnsi="Cambria" w:cs="Arial"/>
        </w:rPr>
        <w:t xml:space="preserve">Apple </w:t>
      </w:r>
      <w:proofErr w:type="spellStart"/>
      <w:r w:rsidRPr="00ED3A6B">
        <w:rPr>
          <w:rFonts w:ascii="Cambria" w:hAnsi="Cambria" w:cs="Arial"/>
        </w:rPr>
        <w:t>Softwares</w:t>
      </w:r>
      <w:proofErr w:type="spellEnd"/>
      <w:r w:rsidRPr="00ED3A6B">
        <w:rPr>
          <w:rFonts w:ascii="Cambria" w:hAnsi="Cambria" w:cs="Arial"/>
        </w:rPr>
        <w:t xml:space="preserve"> Microsoft Office (Word, Excel, PowerPoint, and Outlook) </w:t>
      </w:r>
      <w:proofErr w:type="spellStart"/>
      <w:r w:rsidRPr="00ED3A6B">
        <w:rPr>
          <w:rFonts w:ascii="Cambria" w:hAnsi="Cambria" w:cs="Arial"/>
        </w:rPr>
        <w:t>DoubleTime</w:t>
      </w:r>
      <w:proofErr w:type="spellEnd"/>
      <w:r w:rsidRPr="00ED3A6B">
        <w:rPr>
          <w:rFonts w:ascii="Cambria" w:hAnsi="Cambria" w:cs="Arial"/>
        </w:rPr>
        <w:t xml:space="preserve"> Software Propel Software </w:t>
      </w:r>
    </w:p>
    <w:p w14:paraId="2EF31112" w14:textId="77777777" w:rsidR="00A012EF" w:rsidRPr="00ED3A6B" w:rsidRDefault="001F68E0" w:rsidP="00A012E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 </w:t>
      </w:r>
    </w:p>
    <w:p w14:paraId="3DE29A35" w14:textId="77777777" w:rsidR="00AB09BC" w:rsidRPr="00ED3A6B" w:rsidRDefault="001F68E0" w:rsidP="001F68E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Reference</w:t>
      </w:r>
      <w:r w:rsidR="00AB09BC" w:rsidRPr="00ED3A6B">
        <w:rPr>
          <w:rFonts w:ascii="Cambria" w:hAnsi="Cambria" w:cs="Times"/>
        </w:rPr>
        <w:t>s</w:t>
      </w:r>
      <w:r w:rsidRPr="00ED3A6B">
        <w:rPr>
          <w:rFonts w:ascii="Cambria" w:hAnsi="Cambria" w:cs="Times"/>
        </w:rPr>
        <w:t xml:space="preserve">: </w:t>
      </w:r>
    </w:p>
    <w:p w14:paraId="3942C5B6" w14:textId="77777777" w:rsidR="00D70678" w:rsidRPr="00ED3A6B" w:rsidRDefault="00D70678" w:rsidP="001F68E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>Melissa Finkelstein, Tap42 General Manager – 786-864-0194</w:t>
      </w:r>
    </w:p>
    <w:p w14:paraId="51A7A484" w14:textId="77777777" w:rsidR="00AB09BC" w:rsidRPr="00ED3A6B" w:rsidRDefault="00AB09BC" w:rsidP="001F68E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  <w:r w:rsidRPr="00ED3A6B">
        <w:rPr>
          <w:rFonts w:ascii="Cambria" w:hAnsi="Cambria" w:cs="Times"/>
        </w:rPr>
        <w:t xml:space="preserve">Aaron </w:t>
      </w:r>
      <w:proofErr w:type="spellStart"/>
      <w:r w:rsidRPr="00ED3A6B">
        <w:rPr>
          <w:rFonts w:ascii="Cambria" w:hAnsi="Cambria" w:cs="Times"/>
        </w:rPr>
        <w:t>Bodden</w:t>
      </w:r>
      <w:proofErr w:type="spellEnd"/>
      <w:r w:rsidR="00D70678" w:rsidRPr="00ED3A6B">
        <w:rPr>
          <w:rFonts w:ascii="Cambria" w:hAnsi="Cambria" w:cs="Times"/>
        </w:rPr>
        <w:t>, Tap42 Manager – 786-864-0194</w:t>
      </w:r>
    </w:p>
    <w:p w14:paraId="275F4E25" w14:textId="77777777" w:rsidR="00292FA7" w:rsidRPr="00ED3A6B" w:rsidRDefault="00292FA7" w:rsidP="001F68E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Cambria" w:hAnsi="Cambria" w:cs="Times"/>
        </w:rPr>
      </w:pPr>
    </w:p>
    <w:p w14:paraId="0E45B464" w14:textId="77777777" w:rsidR="0030393A" w:rsidRPr="00ED3A6B" w:rsidRDefault="0030393A">
      <w:pPr>
        <w:rPr>
          <w:rFonts w:ascii="Cambria" w:hAnsi="Cambria"/>
        </w:rPr>
      </w:pPr>
    </w:p>
    <w:sectPr w:rsidR="0030393A" w:rsidRPr="00ED3A6B" w:rsidSect="00ED3A6B">
      <w:pgSz w:w="12240" w:h="15840"/>
      <w:pgMar w:top="1440" w:right="1800" w:bottom="1440" w:left="13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251147195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5E832CD"/>
    <w:multiLevelType w:val="hybridMultilevel"/>
    <w:tmpl w:val="20C6C02C"/>
    <w:lvl w:ilvl="0" w:tplc="776C0B4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F16DF"/>
    <w:multiLevelType w:val="hybridMultilevel"/>
    <w:tmpl w:val="4FB071B0"/>
    <w:lvl w:ilvl="0" w:tplc="776C0B4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E23A5"/>
    <w:multiLevelType w:val="multilevel"/>
    <w:tmpl w:val="D16CC6AC"/>
    <w:lvl w:ilvl="0">
      <w:start w:val="1"/>
      <w:numFmt w:val="bullet"/>
      <w:lvlText w:val=""/>
      <w:lvlJc w:val="left"/>
      <w:pPr>
        <w:ind w:left="50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41440"/>
    <w:multiLevelType w:val="multilevel"/>
    <w:tmpl w:val="36E6A126"/>
    <w:lvl w:ilvl="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7404B2"/>
    <w:multiLevelType w:val="multilevel"/>
    <w:tmpl w:val="3B08235C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83972"/>
    <w:multiLevelType w:val="multilevel"/>
    <w:tmpl w:val="3B08235C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85852"/>
    <w:multiLevelType w:val="hybridMultilevel"/>
    <w:tmpl w:val="36E6A126"/>
    <w:lvl w:ilvl="0" w:tplc="297CDD96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EB20F8"/>
    <w:multiLevelType w:val="multilevel"/>
    <w:tmpl w:val="D16CC6AC"/>
    <w:lvl w:ilvl="0">
      <w:start w:val="1"/>
      <w:numFmt w:val="bullet"/>
      <w:lvlText w:val=""/>
      <w:lvlJc w:val="left"/>
      <w:pPr>
        <w:ind w:left="50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A670E"/>
    <w:multiLevelType w:val="hybridMultilevel"/>
    <w:tmpl w:val="8A2E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6A7039"/>
    <w:multiLevelType w:val="hybridMultilevel"/>
    <w:tmpl w:val="05CE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71930"/>
    <w:multiLevelType w:val="hybridMultilevel"/>
    <w:tmpl w:val="1C8A4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FD6AB1"/>
    <w:multiLevelType w:val="hybridMultilevel"/>
    <w:tmpl w:val="CE80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45E94"/>
    <w:multiLevelType w:val="hybridMultilevel"/>
    <w:tmpl w:val="3B08235C"/>
    <w:lvl w:ilvl="0" w:tplc="B2723366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BC3B2D"/>
    <w:multiLevelType w:val="hybridMultilevel"/>
    <w:tmpl w:val="D73A479E"/>
    <w:lvl w:ilvl="0" w:tplc="776C0B4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4A35D3"/>
    <w:multiLevelType w:val="multilevel"/>
    <w:tmpl w:val="CD4EC9A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AE0629"/>
    <w:multiLevelType w:val="multilevel"/>
    <w:tmpl w:val="05CEF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9338D7"/>
    <w:multiLevelType w:val="hybridMultilevel"/>
    <w:tmpl w:val="902A1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A6FDE"/>
    <w:multiLevelType w:val="hybridMultilevel"/>
    <w:tmpl w:val="10D041FA"/>
    <w:lvl w:ilvl="0" w:tplc="776C0B4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80289"/>
    <w:multiLevelType w:val="hybridMultilevel"/>
    <w:tmpl w:val="D16CC6AC"/>
    <w:lvl w:ilvl="0" w:tplc="1E669D6C">
      <w:start w:val="1"/>
      <w:numFmt w:val="bullet"/>
      <w:lvlText w:val="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332B7"/>
    <w:multiLevelType w:val="hybridMultilevel"/>
    <w:tmpl w:val="B922E0F8"/>
    <w:lvl w:ilvl="0" w:tplc="776C0B4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E257FC"/>
    <w:multiLevelType w:val="hybridMultilevel"/>
    <w:tmpl w:val="2876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927A11"/>
    <w:multiLevelType w:val="multilevel"/>
    <w:tmpl w:val="3B08235C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B5BAC"/>
    <w:multiLevelType w:val="multilevel"/>
    <w:tmpl w:val="3B08235C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F4B3B"/>
    <w:multiLevelType w:val="hybridMultilevel"/>
    <w:tmpl w:val="CD4EC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5E1AC6"/>
    <w:multiLevelType w:val="hybridMultilevel"/>
    <w:tmpl w:val="A7A861F2"/>
    <w:lvl w:ilvl="0" w:tplc="776C0B4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845B14"/>
    <w:multiLevelType w:val="multilevel"/>
    <w:tmpl w:val="CCC4045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ED6315"/>
    <w:multiLevelType w:val="hybridMultilevel"/>
    <w:tmpl w:val="CCC40452"/>
    <w:lvl w:ilvl="0" w:tplc="776C0B4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1113B7"/>
    <w:multiLevelType w:val="hybridMultilevel"/>
    <w:tmpl w:val="0B4E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C92702"/>
    <w:multiLevelType w:val="hybridMultilevel"/>
    <w:tmpl w:val="702E07CE"/>
    <w:lvl w:ilvl="0" w:tplc="776C0B4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24"/>
  </w:num>
  <w:num w:numId="7">
    <w:abstractNumId w:val="4"/>
  </w:num>
  <w:num w:numId="8">
    <w:abstractNumId w:val="21"/>
  </w:num>
  <w:num w:numId="9">
    <w:abstractNumId w:val="15"/>
  </w:num>
  <w:num w:numId="10">
    <w:abstractNumId w:val="5"/>
  </w:num>
  <w:num w:numId="11">
    <w:abstractNumId w:val="32"/>
  </w:num>
  <w:num w:numId="12">
    <w:abstractNumId w:val="17"/>
  </w:num>
  <w:num w:numId="13">
    <w:abstractNumId w:val="13"/>
  </w:num>
  <w:num w:numId="14">
    <w:abstractNumId w:val="19"/>
  </w:num>
  <w:num w:numId="15">
    <w:abstractNumId w:val="27"/>
  </w:num>
  <w:num w:numId="16">
    <w:abstractNumId w:val="18"/>
  </w:num>
  <w:num w:numId="17">
    <w:abstractNumId w:val="10"/>
  </w:num>
  <w:num w:numId="18">
    <w:abstractNumId w:val="31"/>
  </w:num>
  <w:num w:numId="19">
    <w:abstractNumId w:val="12"/>
  </w:num>
  <w:num w:numId="20">
    <w:abstractNumId w:val="28"/>
  </w:num>
  <w:num w:numId="21">
    <w:abstractNumId w:val="23"/>
  </w:num>
  <w:num w:numId="22">
    <w:abstractNumId w:val="30"/>
  </w:num>
  <w:num w:numId="23">
    <w:abstractNumId w:val="20"/>
  </w:num>
  <w:num w:numId="24">
    <w:abstractNumId w:val="29"/>
  </w:num>
  <w:num w:numId="25">
    <w:abstractNumId w:val="22"/>
  </w:num>
  <w:num w:numId="26">
    <w:abstractNumId w:val="11"/>
  </w:num>
  <w:num w:numId="27">
    <w:abstractNumId w:val="7"/>
  </w:num>
  <w:num w:numId="28">
    <w:abstractNumId w:val="6"/>
  </w:num>
  <w:num w:numId="29">
    <w:abstractNumId w:val="16"/>
  </w:num>
  <w:num w:numId="30">
    <w:abstractNumId w:val="8"/>
  </w:num>
  <w:num w:numId="31">
    <w:abstractNumId w:val="25"/>
  </w:num>
  <w:num w:numId="32">
    <w:abstractNumId w:val="2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E0"/>
    <w:rsid w:val="00084779"/>
    <w:rsid w:val="001F68E0"/>
    <w:rsid w:val="00292FA7"/>
    <w:rsid w:val="002D1CD9"/>
    <w:rsid w:val="0030393A"/>
    <w:rsid w:val="00451BF4"/>
    <w:rsid w:val="004F7A77"/>
    <w:rsid w:val="005B5E66"/>
    <w:rsid w:val="0063139B"/>
    <w:rsid w:val="00687EBC"/>
    <w:rsid w:val="00866A06"/>
    <w:rsid w:val="008A4ABA"/>
    <w:rsid w:val="00A012EF"/>
    <w:rsid w:val="00AB09BC"/>
    <w:rsid w:val="00D60302"/>
    <w:rsid w:val="00D70678"/>
    <w:rsid w:val="00E53D5F"/>
    <w:rsid w:val="00ED3A6B"/>
    <w:rsid w:val="00F358E8"/>
    <w:rsid w:val="00FF1FB7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0742B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8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8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1CD9"/>
    <w:pPr>
      <w:ind w:left="720"/>
      <w:contextualSpacing/>
    </w:pPr>
  </w:style>
  <w:style w:type="paragraph" w:styleId="BodyText">
    <w:name w:val="Body Text"/>
    <w:basedOn w:val="Normal"/>
    <w:link w:val="BodyTextChar"/>
    <w:rsid w:val="00866A06"/>
    <w:pPr>
      <w:spacing w:after="200" w:line="276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66A06"/>
    <w:rPr>
      <w:sz w:val="2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8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8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1CD9"/>
    <w:pPr>
      <w:ind w:left="720"/>
      <w:contextualSpacing/>
    </w:pPr>
  </w:style>
  <w:style w:type="paragraph" w:styleId="BodyText">
    <w:name w:val="Body Text"/>
    <w:basedOn w:val="Normal"/>
    <w:link w:val="BodyTextChar"/>
    <w:rsid w:val="00866A06"/>
    <w:pPr>
      <w:spacing w:after="200" w:line="276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66A06"/>
    <w:rPr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7DA894-4021-6F4C-AFC2-4C32D443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419</Words>
  <Characters>2393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Manoella Taris</dc:creator>
  <cp:keywords/>
  <dc:description/>
  <cp:lastModifiedBy>kristen acuna</cp:lastModifiedBy>
  <cp:revision>7</cp:revision>
  <dcterms:created xsi:type="dcterms:W3CDTF">2015-10-23T22:33:00Z</dcterms:created>
  <dcterms:modified xsi:type="dcterms:W3CDTF">2018-01-12T17:20:00Z</dcterms:modified>
</cp:coreProperties>
</file>